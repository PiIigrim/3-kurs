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581E"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Министерство образования Республики Беларусь</w:t>
      </w:r>
    </w:p>
    <w:p w14:paraId="2424358A"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Учреждение образования</w:t>
      </w:r>
    </w:p>
    <w:p w14:paraId="1C26C348"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“Брестский государственный технический университет”</w:t>
      </w:r>
    </w:p>
    <w:p w14:paraId="161E53F6"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Кафедра интеллектуальных информационных технологий</w:t>
      </w:r>
    </w:p>
    <w:p w14:paraId="2487BDB0" w14:textId="77777777" w:rsidR="00D80CBC" w:rsidRDefault="00D80CBC">
      <w:pPr>
        <w:rPr>
          <w:rFonts w:ascii="Times New Roman" w:eastAsia="Times New Roman" w:hAnsi="Times New Roman" w:cs="Times New Roman"/>
          <w:sz w:val="28"/>
          <w:szCs w:val="28"/>
        </w:rPr>
      </w:pPr>
    </w:p>
    <w:p w14:paraId="0684E10F" w14:textId="77777777" w:rsidR="00D80CBC" w:rsidRDefault="00D80CBC">
      <w:pPr>
        <w:rPr>
          <w:rFonts w:ascii="Times New Roman" w:eastAsia="Times New Roman" w:hAnsi="Times New Roman" w:cs="Times New Roman"/>
          <w:sz w:val="28"/>
          <w:szCs w:val="28"/>
        </w:rPr>
      </w:pPr>
    </w:p>
    <w:p w14:paraId="32BAA0F1" w14:textId="77777777" w:rsidR="00D80CBC" w:rsidRDefault="00D80CBC">
      <w:pPr>
        <w:rPr>
          <w:rFonts w:ascii="Times New Roman" w:eastAsia="Times New Roman" w:hAnsi="Times New Roman" w:cs="Times New Roman"/>
          <w:sz w:val="28"/>
          <w:szCs w:val="28"/>
        </w:rPr>
      </w:pPr>
    </w:p>
    <w:p w14:paraId="3CBD02A3" w14:textId="77777777" w:rsidR="00D80CBC" w:rsidRDefault="00D80CBC">
      <w:pPr>
        <w:rPr>
          <w:rFonts w:ascii="Times New Roman" w:eastAsia="Times New Roman" w:hAnsi="Times New Roman" w:cs="Times New Roman"/>
          <w:sz w:val="28"/>
          <w:szCs w:val="28"/>
        </w:rPr>
      </w:pPr>
    </w:p>
    <w:p w14:paraId="3A1AECD3" w14:textId="77777777" w:rsidR="00D80CBC" w:rsidRDefault="00D80CBC">
      <w:pPr>
        <w:rPr>
          <w:rFonts w:ascii="Times New Roman" w:eastAsia="Times New Roman" w:hAnsi="Times New Roman" w:cs="Times New Roman"/>
          <w:sz w:val="28"/>
          <w:szCs w:val="28"/>
        </w:rPr>
      </w:pPr>
    </w:p>
    <w:p w14:paraId="35FC2AAD" w14:textId="77777777" w:rsidR="00D80CBC" w:rsidRDefault="00D80CBC">
      <w:pPr>
        <w:rPr>
          <w:rFonts w:ascii="Times New Roman" w:eastAsia="Times New Roman" w:hAnsi="Times New Roman" w:cs="Times New Roman"/>
          <w:sz w:val="28"/>
          <w:szCs w:val="28"/>
        </w:rPr>
      </w:pPr>
    </w:p>
    <w:p w14:paraId="25FE0864" w14:textId="77777777" w:rsidR="00D80CBC" w:rsidRDefault="00D80CBC">
      <w:pPr>
        <w:rPr>
          <w:rFonts w:ascii="Times New Roman" w:eastAsia="Times New Roman" w:hAnsi="Times New Roman" w:cs="Times New Roman"/>
          <w:sz w:val="28"/>
          <w:szCs w:val="28"/>
        </w:rPr>
      </w:pPr>
    </w:p>
    <w:p w14:paraId="1D949A21" w14:textId="77777777" w:rsidR="00D80CBC" w:rsidRDefault="00D80CBC">
      <w:pPr>
        <w:rPr>
          <w:rFonts w:ascii="Times New Roman" w:eastAsia="Times New Roman" w:hAnsi="Times New Roman" w:cs="Times New Roman"/>
          <w:sz w:val="28"/>
          <w:szCs w:val="28"/>
        </w:rPr>
      </w:pPr>
    </w:p>
    <w:p w14:paraId="68E9A77F" w14:textId="05C3D13F" w:rsidR="00D80CBC" w:rsidRPr="00811DC0" w:rsidRDefault="0000000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Лабораторная работа №</w:t>
      </w:r>
      <w:r w:rsidR="00811DC0">
        <w:rPr>
          <w:rFonts w:ascii="Times New Roman" w:eastAsia="Times New Roman" w:hAnsi="Times New Roman" w:cs="Times New Roman"/>
          <w:sz w:val="28"/>
          <w:szCs w:val="28"/>
          <w:lang w:val="ru-RU"/>
        </w:rPr>
        <w:t>4</w:t>
      </w:r>
    </w:p>
    <w:p w14:paraId="66CBA639" w14:textId="4B17451C" w:rsidR="00D80CBC" w:rsidRDefault="00000000" w:rsidP="00A47BC4">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9D66DD">
        <w:rPr>
          <w:rFonts w:ascii="Times New Roman" w:eastAsia="Times New Roman" w:hAnsi="Times New Roman" w:cs="Times New Roman"/>
          <w:sz w:val="28"/>
          <w:szCs w:val="28"/>
          <w:lang w:val="ru-RU"/>
        </w:rPr>
        <w:t>Элементы логики высказываний. Способы доказательства и вывода</w:t>
      </w:r>
      <w:r>
        <w:rPr>
          <w:rFonts w:ascii="Times New Roman" w:eastAsia="Times New Roman" w:hAnsi="Times New Roman" w:cs="Times New Roman"/>
          <w:sz w:val="28"/>
          <w:szCs w:val="28"/>
        </w:rPr>
        <w:t>”</w:t>
      </w:r>
    </w:p>
    <w:p w14:paraId="2DB4D8E9" w14:textId="77777777" w:rsidR="00D80CBC" w:rsidRDefault="00D80CBC">
      <w:pPr>
        <w:rPr>
          <w:rFonts w:ascii="Times New Roman" w:eastAsia="Times New Roman" w:hAnsi="Times New Roman" w:cs="Times New Roman"/>
          <w:sz w:val="28"/>
          <w:szCs w:val="28"/>
        </w:rPr>
      </w:pPr>
    </w:p>
    <w:p w14:paraId="0DF23452" w14:textId="77777777" w:rsidR="00D80CBC" w:rsidRDefault="00D80CBC">
      <w:pPr>
        <w:rPr>
          <w:rFonts w:ascii="Times New Roman" w:eastAsia="Times New Roman" w:hAnsi="Times New Roman" w:cs="Times New Roman"/>
          <w:sz w:val="28"/>
          <w:szCs w:val="28"/>
        </w:rPr>
      </w:pPr>
    </w:p>
    <w:p w14:paraId="1FCDE0D1" w14:textId="77777777" w:rsidR="00D80CBC" w:rsidRDefault="00D80CBC">
      <w:pPr>
        <w:rPr>
          <w:rFonts w:ascii="Times New Roman" w:eastAsia="Times New Roman" w:hAnsi="Times New Roman" w:cs="Times New Roman"/>
          <w:sz w:val="28"/>
          <w:szCs w:val="28"/>
        </w:rPr>
      </w:pPr>
    </w:p>
    <w:p w14:paraId="38368027" w14:textId="77777777" w:rsidR="00D80CBC" w:rsidRDefault="00D80CBC">
      <w:pPr>
        <w:rPr>
          <w:rFonts w:ascii="Times New Roman" w:eastAsia="Times New Roman" w:hAnsi="Times New Roman" w:cs="Times New Roman"/>
          <w:sz w:val="28"/>
          <w:szCs w:val="28"/>
        </w:rPr>
      </w:pPr>
    </w:p>
    <w:p w14:paraId="1DDF23EC" w14:textId="77777777" w:rsidR="00D80CBC" w:rsidRDefault="00D80CBC">
      <w:pPr>
        <w:rPr>
          <w:rFonts w:ascii="Times New Roman" w:eastAsia="Times New Roman" w:hAnsi="Times New Roman" w:cs="Times New Roman"/>
          <w:sz w:val="28"/>
          <w:szCs w:val="28"/>
        </w:rPr>
      </w:pPr>
    </w:p>
    <w:p w14:paraId="1471E0B7" w14:textId="77777777" w:rsidR="00D80CBC" w:rsidRDefault="00D80CBC">
      <w:pPr>
        <w:rPr>
          <w:rFonts w:ascii="Times New Roman" w:eastAsia="Times New Roman" w:hAnsi="Times New Roman" w:cs="Times New Roman"/>
          <w:sz w:val="28"/>
          <w:szCs w:val="28"/>
        </w:rPr>
      </w:pPr>
    </w:p>
    <w:p w14:paraId="6FC686FF" w14:textId="77777777" w:rsidR="00D80CBC" w:rsidRDefault="00D80CBC">
      <w:pPr>
        <w:rPr>
          <w:rFonts w:ascii="Times New Roman" w:eastAsia="Times New Roman" w:hAnsi="Times New Roman" w:cs="Times New Roman"/>
          <w:sz w:val="28"/>
          <w:szCs w:val="28"/>
        </w:rPr>
      </w:pPr>
    </w:p>
    <w:p w14:paraId="2E35DF85" w14:textId="77777777" w:rsidR="00D80CBC" w:rsidRDefault="00D80CBC">
      <w:pPr>
        <w:rPr>
          <w:rFonts w:ascii="Times New Roman" w:eastAsia="Times New Roman" w:hAnsi="Times New Roman" w:cs="Times New Roman"/>
          <w:sz w:val="28"/>
          <w:szCs w:val="28"/>
        </w:rPr>
      </w:pPr>
    </w:p>
    <w:p w14:paraId="63CCC6F5" w14:textId="77777777" w:rsidR="00D80CBC" w:rsidRDefault="00D80CBC">
      <w:pPr>
        <w:rPr>
          <w:rFonts w:ascii="Times New Roman" w:eastAsia="Times New Roman" w:hAnsi="Times New Roman" w:cs="Times New Roman"/>
          <w:sz w:val="28"/>
          <w:szCs w:val="28"/>
        </w:rPr>
      </w:pPr>
    </w:p>
    <w:p w14:paraId="41F99672" w14:textId="77777777" w:rsidR="00D80CBC" w:rsidRDefault="00D80CBC">
      <w:pPr>
        <w:rPr>
          <w:rFonts w:ascii="Times New Roman" w:eastAsia="Times New Roman" w:hAnsi="Times New Roman" w:cs="Times New Roman"/>
          <w:sz w:val="28"/>
          <w:szCs w:val="28"/>
        </w:rPr>
      </w:pPr>
    </w:p>
    <w:p w14:paraId="1F0D6D68" w14:textId="77777777" w:rsidR="00D80CBC" w:rsidRDefault="00D80CBC">
      <w:pPr>
        <w:rPr>
          <w:rFonts w:ascii="Times New Roman" w:eastAsia="Times New Roman" w:hAnsi="Times New Roman" w:cs="Times New Roman"/>
          <w:sz w:val="28"/>
          <w:szCs w:val="28"/>
        </w:rPr>
      </w:pPr>
    </w:p>
    <w:p w14:paraId="612AE806"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w:t>
      </w:r>
    </w:p>
    <w:p w14:paraId="461425B1"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студент 3 курса</w:t>
      </w:r>
    </w:p>
    <w:p w14:paraId="0DF6C647" w14:textId="39769914" w:rsidR="00D80CBC" w:rsidRPr="00390C6D" w:rsidRDefault="0000000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группы ИИ-2</w:t>
      </w:r>
      <w:r w:rsidR="00390C6D">
        <w:rPr>
          <w:rFonts w:ascii="Times New Roman" w:eastAsia="Times New Roman" w:hAnsi="Times New Roman" w:cs="Times New Roman"/>
          <w:sz w:val="28"/>
          <w:szCs w:val="28"/>
          <w:lang w:val="ru-RU"/>
        </w:rPr>
        <w:t>1</w:t>
      </w:r>
    </w:p>
    <w:p w14:paraId="4F215680" w14:textId="308D1C81"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90C6D">
        <w:rPr>
          <w:rFonts w:ascii="Times New Roman" w:eastAsia="Times New Roman" w:hAnsi="Times New Roman" w:cs="Times New Roman"/>
          <w:sz w:val="28"/>
          <w:szCs w:val="28"/>
          <w:lang w:val="ru-RU"/>
        </w:rPr>
        <w:t>Романко</w:t>
      </w:r>
      <w:r>
        <w:rPr>
          <w:rFonts w:ascii="Times New Roman" w:eastAsia="Times New Roman" w:hAnsi="Times New Roman" w:cs="Times New Roman"/>
          <w:sz w:val="28"/>
          <w:szCs w:val="28"/>
        </w:rPr>
        <w:t xml:space="preserve"> </w:t>
      </w:r>
      <w:r w:rsidR="00390C6D">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 xml:space="preserve">. </w:t>
      </w:r>
      <w:r w:rsidR="00390C6D">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p>
    <w:p w14:paraId="4D005BFE"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Проверил:</w:t>
      </w:r>
    </w:p>
    <w:p w14:paraId="21D603E8" w14:textId="5C95AD19"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390C6D">
        <w:rPr>
          <w:rFonts w:ascii="Times New Roman" w:eastAsia="Times New Roman" w:hAnsi="Times New Roman" w:cs="Times New Roman"/>
          <w:sz w:val="28"/>
          <w:szCs w:val="28"/>
          <w:lang w:val="ru-RU"/>
        </w:rPr>
        <w:t>Савонюк</w:t>
      </w:r>
      <w:proofErr w:type="spellEnd"/>
      <w:r>
        <w:rPr>
          <w:rFonts w:ascii="Times New Roman" w:eastAsia="Times New Roman" w:hAnsi="Times New Roman" w:cs="Times New Roman"/>
          <w:sz w:val="28"/>
          <w:szCs w:val="28"/>
        </w:rPr>
        <w:t xml:space="preserve"> </w:t>
      </w:r>
      <w:r w:rsidR="00390C6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w:t>
      </w:r>
      <w:r w:rsidR="00390C6D">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p>
    <w:p w14:paraId="2A608C96" w14:textId="77777777" w:rsidR="00D80CB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FE1DE6" w14:textId="77777777" w:rsidR="00D80CBC" w:rsidRDefault="00D80CBC">
      <w:pPr>
        <w:rPr>
          <w:rFonts w:ascii="Times New Roman" w:eastAsia="Times New Roman" w:hAnsi="Times New Roman" w:cs="Times New Roman"/>
          <w:sz w:val="28"/>
          <w:szCs w:val="28"/>
        </w:rPr>
      </w:pPr>
    </w:p>
    <w:p w14:paraId="33CDDE5E" w14:textId="77777777" w:rsidR="00D80CBC" w:rsidRDefault="00D80CBC">
      <w:pPr>
        <w:rPr>
          <w:rFonts w:ascii="Times New Roman" w:eastAsia="Times New Roman" w:hAnsi="Times New Roman" w:cs="Times New Roman"/>
          <w:sz w:val="28"/>
          <w:szCs w:val="28"/>
        </w:rPr>
      </w:pPr>
    </w:p>
    <w:p w14:paraId="7BD87F81" w14:textId="77777777" w:rsidR="00D80CBC" w:rsidRDefault="00D80CBC">
      <w:pPr>
        <w:rPr>
          <w:rFonts w:ascii="Times New Roman" w:eastAsia="Times New Roman" w:hAnsi="Times New Roman" w:cs="Times New Roman"/>
          <w:sz w:val="28"/>
          <w:szCs w:val="28"/>
        </w:rPr>
      </w:pPr>
    </w:p>
    <w:p w14:paraId="3BA08361" w14:textId="77777777" w:rsidR="00D80CBC" w:rsidRDefault="00D80CBC">
      <w:pPr>
        <w:rPr>
          <w:rFonts w:ascii="Times New Roman" w:eastAsia="Times New Roman" w:hAnsi="Times New Roman" w:cs="Times New Roman"/>
          <w:sz w:val="28"/>
          <w:szCs w:val="28"/>
        </w:rPr>
      </w:pPr>
    </w:p>
    <w:p w14:paraId="17DD0279" w14:textId="77777777" w:rsidR="00D80CBC" w:rsidRDefault="00D80CBC">
      <w:pPr>
        <w:rPr>
          <w:rFonts w:ascii="Times New Roman" w:eastAsia="Times New Roman" w:hAnsi="Times New Roman" w:cs="Times New Roman"/>
          <w:sz w:val="28"/>
          <w:szCs w:val="28"/>
        </w:rPr>
      </w:pPr>
    </w:p>
    <w:p w14:paraId="14B49475" w14:textId="77777777" w:rsidR="00D80CBC" w:rsidRDefault="00D80CBC">
      <w:pPr>
        <w:rPr>
          <w:rFonts w:ascii="Times New Roman" w:eastAsia="Times New Roman" w:hAnsi="Times New Roman" w:cs="Times New Roman"/>
          <w:sz w:val="28"/>
          <w:szCs w:val="28"/>
        </w:rPr>
      </w:pPr>
    </w:p>
    <w:p w14:paraId="6EAFFE54" w14:textId="2F0799C0" w:rsidR="00D80CBC" w:rsidRPr="00390C6D" w:rsidRDefault="0000000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Брест 202</w:t>
      </w:r>
      <w:r w:rsidR="00390C6D">
        <w:rPr>
          <w:rFonts w:ascii="Times New Roman" w:eastAsia="Times New Roman" w:hAnsi="Times New Roman" w:cs="Times New Roman"/>
          <w:sz w:val="28"/>
          <w:szCs w:val="28"/>
          <w:lang w:val="ru-RU"/>
        </w:rPr>
        <w:t>4</w:t>
      </w:r>
    </w:p>
    <w:p w14:paraId="2D7D048B" w14:textId="0B99EADA" w:rsidR="00390C6D" w:rsidRPr="00390C6D" w:rsidRDefault="00390C6D" w:rsidP="00390C6D">
      <w:pPr>
        <w:jc w:val="center"/>
        <w:rPr>
          <w:rFonts w:ascii="Times New Roman" w:eastAsia="Times New Roman" w:hAnsi="Times New Roman" w:cs="Times New Roman"/>
          <w:b/>
          <w:sz w:val="26"/>
          <w:szCs w:val="26"/>
          <w:lang w:val="ru-RU"/>
        </w:rPr>
      </w:pPr>
      <w:r>
        <w:rPr>
          <w:rFonts w:ascii="Times New Roman" w:eastAsia="Times New Roman" w:hAnsi="Times New Roman" w:cs="Times New Roman"/>
          <w:b/>
          <w:sz w:val="26"/>
          <w:szCs w:val="26"/>
          <w:lang w:val="ru-RU"/>
        </w:rPr>
        <w:lastRenderedPageBreak/>
        <w:t>Вариант 5</w:t>
      </w:r>
    </w:p>
    <w:p w14:paraId="70BCD4B3" w14:textId="1C275F3A" w:rsidR="00D80CB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Задание:</w:t>
      </w:r>
    </w:p>
    <w:p w14:paraId="1738BE5B" w14:textId="6D7083C9" w:rsidR="00D80CBC" w:rsidRDefault="009D66DD">
      <w:pPr>
        <w:rPr>
          <w:rFonts w:ascii="Times New Roman" w:eastAsia="Times New Roman" w:hAnsi="Times New Roman" w:cs="Times New Roman"/>
          <w:sz w:val="26"/>
          <w:szCs w:val="26"/>
          <w:lang w:val="ru-RU"/>
        </w:rPr>
      </w:pPr>
      <w:r>
        <w:rPr>
          <w:rFonts w:ascii="Times New Roman" w:eastAsia="Times New Roman" w:hAnsi="Times New Roman" w:cs="Times New Roman"/>
          <w:sz w:val="26"/>
          <w:szCs w:val="26"/>
          <w:lang w:val="ru-RU"/>
        </w:rPr>
        <w:t>Выяснить является ли рассуждение логически верным</w:t>
      </w:r>
    </w:p>
    <w:p w14:paraId="2AE76F2D" w14:textId="77777777" w:rsidR="009D66DD" w:rsidRDefault="009D66DD">
      <w:pPr>
        <w:rPr>
          <w:rFonts w:ascii="Times New Roman" w:eastAsia="Times New Roman" w:hAnsi="Times New Roman" w:cs="Times New Roman"/>
          <w:sz w:val="26"/>
          <w:szCs w:val="26"/>
          <w:lang w:val="ru-RU"/>
        </w:rPr>
      </w:pPr>
    </w:p>
    <w:p w14:paraId="35EFF32E" w14:textId="05D972DD" w:rsidR="009D66DD" w:rsidRDefault="009D66DD">
      <w:pPr>
        <w:rPr>
          <w:rFonts w:ascii="Times New Roman" w:eastAsia="Times New Roman" w:hAnsi="Times New Roman" w:cs="Times New Roman"/>
          <w:b/>
          <w:bCs/>
          <w:sz w:val="26"/>
          <w:szCs w:val="26"/>
          <w:lang w:val="ru-RU"/>
        </w:rPr>
      </w:pPr>
      <w:r w:rsidRPr="009D66DD">
        <w:rPr>
          <w:rFonts w:ascii="Times New Roman" w:eastAsia="Times New Roman" w:hAnsi="Times New Roman" w:cs="Times New Roman"/>
          <w:b/>
          <w:bCs/>
          <w:sz w:val="26"/>
          <w:szCs w:val="26"/>
          <w:lang w:val="ru-RU"/>
        </w:rPr>
        <w:t>Рассуждение:</w:t>
      </w:r>
    </w:p>
    <w:p w14:paraId="3260828E" w14:textId="77777777" w:rsidR="009D66DD" w:rsidRPr="009D66DD" w:rsidRDefault="009D66DD" w:rsidP="009D66DD">
      <w:pPr>
        <w:tabs>
          <w:tab w:val="left" w:pos="679"/>
        </w:tabs>
        <w:kinsoku w:val="0"/>
        <w:overflowPunct w:val="0"/>
        <w:spacing w:before="1"/>
        <w:ind w:right="109"/>
        <w:rPr>
          <w:rFonts w:ascii="Times New Roman" w:hAnsi="Times New Roman" w:cs="Times New Roman"/>
          <w:sz w:val="26"/>
          <w:szCs w:val="26"/>
        </w:rPr>
      </w:pPr>
      <w:r w:rsidRPr="009D66DD">
        <w:rPr>
          <w:rFonts w:ascii="Times New Roman" w:hAnsi="Times New Roman" w:cs="Times New Roman"/>
          <w:sz w:val="26"/>
          <w:szCs w:val="26"/>
        </w:rPr>
        <w:t>Намеченная атака удастся, если захватить противника врасплох или его позиции плохо защищены. Захватить противника врасплох можно только, если он беспечен. Он не будет беспечен, если его позиции плохо защищены. Следовательно, намеченная атака не</w:t>
      </w:r>
      <w:r w:rsidRPr="009D66DD">
        <w:rPr>
          <w:rFonts w:ascii="Times New Roman" w:hAnsi="Times New Roman" w:cs="Times New Roman"/>
          <w:spacing w:val="-17"/>
          <w:sz w:val="26"/>
          <w:szCs w:val="26"/>
        </w:rPr>
        <w:t xml:space="preserve"> </w:t>
      </w:r>
      <w:r w:rsidRPr="009D66DD">
        <w:rPr>
          <w:rFonts w:ascii="Times New Roman" w:hAnsi="Times New Roman" w:cs="Times New Roman"/>
          <w:sz w:val="26"/>
          <w:szCs w:val="26"/>
        </w:rPr>
        <w:t>удастся.</w:t>
      </w:r>
    </w:p>
    <w:p w14:paraId="78ECE029" w14:textId="77777777" w:rsidR="009D66DD" w:rsidRPr="009D66DD" w:rsidRDefault="009D66DD">
      <w:pPr>
        <w:rPr>
          <w:rFonts w:ascii="Times New Roman" w:eastAsia="Times New Roman" w:hAnsi="Times New Roman" w:cs="Times New Roman"/>
          <w:b/>
          <w:bCs/>
          <w:sz w:val="26"/>
          <w:szCs w:val="26"/>
          <w:lang w:val="ru-RU"/>
        </w:rPr>
      </w:pPr>
    </w:p>
    <w:p w14:paraId="76EB6F1D" w14:textId="77777777" w:rsidR="00D80CBC" w:rsidRDefault="00D80CBC">
      <w:pPr>
        <w:rPr>
          <w:rFonts w:ascii="Times New Roman" w:eastAsia="Times New Roman" w:hAnsi="Times New Roman" w:cs="Times New Roman"/>
          <w:sz w:val="26"/>
          <w:szCs w:val="26"/>
        </w:rPr>
      </w:pPr>
    </w:p>
    <w:p w14:paraId="56A3939B" w14:textId="190264CF" w:rsidR="009D66DD" w:rsidRPr="009D66DD" w:rsidRDefault="00000000" w:rsidP="009D66DD">
      <w:pPr>
        <w:pStyle w:val="af5"/>
        <w:tabs>
          <w:tab w:val="left" w:pos="1954"/>
          <w:tab w:val="left" w:pos="3002"/>
          <w:tab w:val="left" w:pos="4092"/>
          <w:tab w:val="left" w:pos="4658"/>
          <w:tab w:val="left" w:pos="5692"/>
        </w:tabs>
        <w:kinsoku w:val="0"/>
        <w:overflowPunct w:val="0"/>
        <w:spacing w:line="276" w:lineRule="auto"/>
        <w:ind w:right="109" w:firstLine="708"/>
        <w:rPr>
          <w:sz w:val="26"/>
          <w:szCs w:val="26"/>
        </w:rPr>
      </w:pPr>
      <w:r>
        <w:rPr>
          <w:b/>
          <w:sz w:val="26"/>
          <w:szCs w:val="26"/>
        </w:rPr>
        <w:t>Описание процесса решения.</w:t>
      </w:r>
      <w:r>
        <w:rPr>
          <w:sz w:val="26"/>
          <w:szCs w:val="26"/>
        </w:rPr>
        <w:t xml:space="preserve"> </w:t>
      </w:r>
      <w:r w:rsidR="009D66DD" w:rsidRPr="009D66DD">
        <w:rPr>
          <w:sz w:val="26"/>
          <w:szCs w:val="26"/>
        </w:rPr>
        <w:t>Для</w:t>
      </w:r>
      <w:r w:rsidR="009D66DD" w:rsidRPr="009D66DD">
        <w:rPr>
          <w:sz w:val="26"/>
          <w:szCs w:val="26"/>
        </w:rPr>
        <w:tab/>
        <w:t xml:space="preserve"> проверки</w:t>
      </w:r>
      <w:r w:rsidR="009D66DD" w:rsidRPr="009D66DD">
        <w:rPr>
          <w:sz w:val="26"/>
          <w:szCs w:val="26"/>
        </w:rPr>
        <w:tab/>
        <w:t>приведенных рассуждений на логическую правильность</w:t>
      </w:r>
      <w:r w:rsidR="009D66DD" w:rsidRPr="009D66DD">
        <w:rPr>
          <w:spacing w:val="-8"/>
          <w:sz w:val="26"/>
          <w:szCs w:val="26"/>
        </w:rPr>
        <w:t xml:space="preserve"> </w:t>
      </w:r>
      <w:r w:rsidR="009D66DD" w:rsidRPr="009D66DD">
        <w:rPr>
          <w:sz w:val="26"/>
          <w:szCs w:val="26"/>
        </w:rPr>
        <w:t>необходимо:</w:t>
      </w:r>
    </w:p>
    <w:p w14:paraId="5C62960C" w14:textId="64457EE0" w:rsidR="009D66DD" w:rsidRPr="009D66DD" w:rsidRDefault="009D66DD" w:rsidP="009D66DD">
      <w:pPr>
        <w:pStyle w:val="af4"/>
        <w:tabs>
          <w:tab w:val="left" w:pos="1200"/>
          <w:tab w:val="left" w:pos="2007"/>
          <w:tab w:val="left" w:pos="3180"/>
          <w:tab w:val="left" w:pos="4475"/>
          <w:tab w:val="left" w:pos="5566"/>
          <w:tab w:val="left" w:pos="6118"/>
        </w:tabs>
        <w:kinsoku w:val="0"/>
        <w:overflowPunct w:val="0"/>
        <w:spacing w:line="276" w:lineRule="auto"/>
        <w:ind w:right="114" w:firstLine="0"/>
        <w:jc w:val="left"/>
        <w:rPr>
          <w:sz w:val="26"/>
          <w:szCs w:val="26"/>
        </w:rPr>
      </w:pPr>
      <w:r w:rsidRPr="009D66DD">
        <w:rPr>
          <w:sz w:val="26"/>
          <w:szCs w:val="26"/>
        </w:rPr>
        <w:t>1) Ввести</w:t>
      </w:r>
      <w:r w:rsidRPr="009D66DD">
        <w:rPr>
          <w:sz w:val="26"/>
          <w:szCs w:val="26"/>
        </w:rPr>
        <w:tab/>
        <w:t>логические</w:t>
      </w:r>
      <w:r w:rsidRPr="009D66DD">
        <w:rPr>
          <w:sz w:val="26"/>
          <w:szCs w:val="26"/>
        </w:rPr>
        <w:tab/>
        <w:t>переменные,</w:t>
      </w:r>
      <w:r w:rsidRPr="009D66DD">
        <w:rPr>
          <w:sz w:val="26"/>
          <w:szCs w:val="26"/>
        </w:rPr>
        <w:tab/>
        <w:t>обозначив</w:t>
      </w:r>
      <w:r w:rsidRPr="009D66DD">
        <w:rPr>
          <w:sz w:val="26"/>
          <w:szCs w:val="26"/>
        </w:rPr>
        <w:tab/>
        <w:t>ими</w:t>
      </w:r>
      <w:r w:rsidRPr="009D66DD">
        <w:rPr>
          <w:sz w:val="26"/>
          <w:szCs w:val="26"/>
        </w:rPr>
        <w:tab/>
        <w:t>простые</w:t>
      </w:r>
      <w:r w:rsidRPr="009D66DD">
        <w:rPr>
          <w:w w:val="99"/>
          <w:sz w:val="26"/>
          <w:szCs w:val="26"/>
        </w:rPr>
        <w:t xml:space="preserve"> </w:t>
      </w:r>
      <w:r w:rsidRPr="009D66DD">
        <w:rPr>
          <w:sz w:val="26"/>
          <w:szCs w:val="26"/>
        </w:rPr>
        <w:t>высказывания.</w:t>
      </w:r>
    </w:p>
    <w:p w14:paraId="4D23240C" w14:textId="1CC5043D" w:rsidR="009D66DD" w:rsidRPr="009D66DD" w:rsidRDefault="009D66DD" w:rsidP="009D66DD">
      <w:pPr>
        <w:pStyle w:val="af4"/>
        <w:numPr>
          <w:ilvl w:val="0"/>
          <w:numId w:val="5"/>
        </w:numPr>
        <w:tabs>
          <w:tab w:val="left" w:pos="1126"/>
        </w:tabs>
        <w:kinsoku w:val="0"/>
        <w:overflowPunct w:val="0"/>
        <w:spacing w:before="3" w:line="276" w:lineRule="auto"/>
        <w:ind w:right="114"/>
        <w:jc w:val="left"/>
        <w:rPr>
          <w:sz w:val="26"/>
          <w:szCs w:val="26"/>
        </w:rPr>
      </w:pPr>
      <w:r w:rsidRPr="009D66DD">
        <w:rPr>
          <w:sz w:val="26"/>
          <w:szCs w:val="26"/>
        </w:rPr>
        <w:t>Записать сложные высказывания в виде логических формул, используя введенные переменные и известные логические</w:t>
      </w:r>
      <w:r w:rsidRPr="009D66DD">
        <w:rPr>
          <w:spacing w:val="-13"/>
          <w:sz w:val="26"/>
          <w:szCs w:val="26"/>
        </w:rPr>
        <w:t xml:space="preserve"> </w:t>
      </w:r>
      <w:r w:rsidRPr="009D66DD">
        <w:rPr>
          <w:sz w:val="26"/>
          <w:szCs w:val="26"/>
        </w:rPr>
        <w:t>связки.</w:t>
      </w:r>
    </w:p>
    <w:p w14:paraId="582ACA75" w14:textId="4F0244E3" w:rsidR="009D66DD" w:rsidRPr="009D66DD" w:rsidRDefault="009D66DD" w:rsidP="009D66DD">
      <w:pPr>
        <w:pStyle w:val="af4"/>
        <w:numPr>
          <w:ilvl w:val="0"/>
          <w:numId w:val="5"/>
        </w:numPr>
        <w:tabs>
          <w:tab w:val="left" w:pos="1140"/>
        </w:tabs>
        <w:kinsoku w:val="0"/>
        <w:overflowPunct w:val="0"/>
        <w:spacing w:line="259" w:lineRule="auto"/>
        <w:ind w:right="107"/>
        <w:jc w:val="left"/>
        <w:rPr>
          <w:sz w:val="26"/>
          <w:szCs w:val="26"/>
        </w:rPr>
      </w:pPr>
      <w:r w:rsidRPr="009D66DD">
        <w:rPr>
          <w:sz w:val="26"/>
          <w:szCs w:val="26"/>
        </w:rPr>
        <w:t xml:space="preserve">Выделить в структуре рассуждений посылки </w:t>
      </w:r>
      <w:r w:rsidRPr="009D66DD">
        <w:rPr>
          <w:i/>
          <w:iCs/>
          <w:sz w:val="26"/>
          <w:szCs w:val="26"/>
        </w:rPr>
        <w:t>А</w:t>
      </w:r>
      <w:r w:rsidRPr="009D66DD">
        <w:rPr>
          <w:position w:val="-3"/>
          <w:sz w:val="26"/>
          <w:szCs w:val="26"/>
        </w:rPr>
        <w:t>1</w:t>
      </w:r>
      <w:r w:rsidRPr="009D66DD">
        <w:rPr>
          <w:sz w:val="26"/>
          <w:szCs w:val="26"/>
        </w:rPr>
        <w:t xml:space="preserve">, </w:t>
      </w:r>
      <w:r w:rsidRPr="009D66DD">
        <w:rPr>
          <w:i/>
          <w:iCs/>
          <w:sz w:val="26"/>
          <w:szCs w:val="26"/>
        </w:rPr>
        <w:t>А</w:t>
      </w:r>
      <w:proofErr w:type="gramStart"/>
      <w:r w:rsidRPr="009D66DD">
        <w:rPr>
          <w:position w:val="-3"/>
          <w:sz w:val="26"/>
          <w:szCs w:val="26"/>
        </w:rPr>
        <w:t>2</w:t>
      </w:r>
      <w:r w:rsidRPr="009D66DD">
        <w:rPr>
          <w:sz w:val="26"/>
          <w:szCs w:val="26"/>
        </w:rPr>
        <w:t>,…</w:t>
      </w:r>
      <w:proofErr w:type="gramEnd"/>
      <w:r w:rsidRPr="009D66DD">
        <w:rPr>
          <w:i/>
          <w:iCs/>
          <w:sz w:val="26"/>
          <w:szCs w:val="26"/>
        </w:rPr>
        <w:t>А</w:t>
      </w:r>
      <w:r w:rsidRPr="009D66DD">
        <w:rPr>
          <w:position w:val="-3"/>
          <w:sz w:val="26"/>
          <w:szCs w:val="26"/>
        </w:rPr>
        <w:t xml:space="preserve">N </w:t>
      </w:r>
      <w:r w:rsidRPr="009D66DD">
        <w:rPr>
          <w:sz w:val="26"/>
          <w:szCs w:val="26"/>
        </w:rPr>
        <w:t>и заключение</w:t>
      </w:r>
      <w:r w:rsidRPr="009D66DD">
        <w:rPr>
          <w:spacing w:val="-6"/>
          <w:sz w:val="26"/>
          <w:szCs w:val="26"/>
        </w:rPr>
        <w:t xml:space="preserve"> </w:t>
      </w:r>
      <w:r w:rsidRPr="009D66DD">
        <w:rPr>
          <w:i/>
          <w:iCs/>
          <w:sz w:val="26"/>
          <w:szCs w:val="26"/>
        </w:rPr>
        <w:t>В</w:t>
      </w:r>
      <w:r w:rsidRPr="009D66DD">
        <w:rPr>
          <w:sz w:val="26"/>
          <w:szCs w:val="26"/>
        </w:rPr>
        <w:t>.</w:t>
      </w:r>
    </w:p>
    <w:p w14:paraId="7CA5CC22" w14:textId="61A73AF9" w:rsidR="009D66DD" w:rsidRPr="009D66DD" w:rsidRDefault="009D66DD" w:rsidP="009D66DD">
      <w:pPr>
        <w:pStyle w:val="af4"/>
        <w:numPr>
          <w:ilvl w:val="0"/>
          <w:numId w:val="5"/>
        </w:numPr>
        <w:tabs>
          <w:tab w:val="left" w:pos="1083"/>
        </w:tabs>
        <w:kinsoku w:val="0"/>
        <w:overflowPunct w:val="0"/>
        <w:spacing w:before="16" w:line="261" w:lineRule="auto"/>
        <w:ind w:right="109"/>
        <w:rPr>
          <w:sz w:val="26"/>
          <w:szCs w:val="26"/>
        </w:rPr>
      </w:pPr>
      <w:r w:rsidRPr="009D66DD">
        <w:rPr>
          <w:sz w:val="26"/>
          <w:szCs w:val="26"/>
        </w:rPr>
        <w:t>Составить формулу (</w:t>
      </w:r>
      <w:r w:rsidRPr="009D66DD">
        <w:rPr>
          <w:i/>
          <w:iCs/>
          <w:sz w:val="26"/>
          <w:szCs w:val="26"/>
        </w:rPr>
        <w:t>А</w:t>
      </w:r>
      <w:r w:rsidRPr="009D66DD">
        <w:rPr>
          <w:position w:val="-3"/>
          <w:sz w:val="26"/>
          <w:szCs w:val="26"/>
        </w:rPr>
        <w:t>1</w:t>
      </w:r>
      <w:r w:rsidRPr="009D66DD">
        <w:rPr>
          <w:sz w:val="26"/>
          <w:szCs w:val="26"/>
        </w:rPr>
        <w:t>˄</w:t>
      </w:r>
      <w:r w:rsidRPr="009D66DD">
        <w:rPr>
          <w:i/>
          <w:iCs/>
          <w:sz w:val="26"/>
          <w:szCs w:val="26"/>
        </w:rPr>
        <w:t>А</w:t>
      </w:r>
      <w:r w:rsidRPr="009D66DD">
        <w:rPr>
          <w:position w:val="-3"/>
          <w:sz w:val="26"/>
          <w:szCs w:val="26"/>
        </w:rPr>
        <w:t>2</w:t>
      </w:r>
      <w:r w:rsidRPr="009D66DD">
        <w:rPr>
          <w:sz w:val="26"/>
          <w:szCs w:val="26"/>
        </w:rPr>
        <w:t>˄…˄</w:t>
      </w:r>
      <w:r w:rsidRPr="009D66DD">
        <w:rPr>
          <w:i/>
          <w:iCs/>
          <w:sz w:val="26"/>
          <w:szCs w:val="26"/>
        </w:rPr>
        <w:t>А</w:t>
      </w:r>
      <w:proofErr w:type="gramStart"/>
      <w:r w:rsidRPr="009D66DD">
        <w:rPr>
          <w:position w:val="-3"/>
          <w:sz w:val="26"/>
          <w:szCs w:val="26"/>
        </w:rPr>
        <w:t>N</w:t>
      </w:r>
      <w:r w:rsidRPr="009D66DD">
        <w:rPr>
          <w:sz w:val="26"/>
          <w:szCs w:val="26"/>
        </w:rPr>
        <w:t>)</w:t>
      </w:r>
      <w:r w:rsidRPr="009D66DD">
        <w:rPr>
          <w:i/>
          <w:iCs/>
          <w:sz w:val="26"/>
          <w:szCs w:val="26"/>
        </w:rPr>
        <w:t>→</w:t>
      </w:r>
      <w:proofErr w:type="gramEnd"/>
      <w:r w:rsidRPr="009D66DD">
        <w:rPr>
          <w:i/>
          <w:iCs/>
          <w:sz w:val="26"/>
          <w:szCs w:val="26"/>
        </w:rPr>
        <w:t xml:space="preserve">В </w:t>
      </w:r>
      <w:r w:rsidRPr="009D66DD">
        <w:rPr>
          <w:sz w:val="26"/>
          <w:szCs w:val="26"/>
        </w:rPr>
        <w:t>и проверить, является ли она</w:t>
      </w:r>
      <w:r w:rsidRPr="009D66DD">
        <w:rPr>
          <w:spacing w:val="-5"/>
          <w:sz w:val="26"/>
          <w:szCs w:val="26"/>
        </w:rPr>
        <w:t xml:space="preserve"> </w:t>
      </w:r>
      <w:r w:rsidRPr="009D66DD">
        <w:rPr>
          <w:sz w:val="26"/>
          <w:szCs w:val="26"/>
        </w:rPr>
        <w:t>тавтологией:</w:t>
      </w:r>
    </w:p>
    <w:p w14:paraId="7F952830" w14:textId="77777777" w:rsidR="009D66DD" w:rsidRPr="009D66DD" w:rsidRDefault="009D66DD" w:rsidP="009D66DD">
      <w:pPr>
        <w:pStyle w:val="af5"/>
        <w:kinsoku w:val="0"/>
        <w:overflowPunct w:val="0"/>
        <w:spacing w:before="14" w:line="276" w:lineRule="auto"/>
        <w:ind w:left="820" w:right="190" w:firstLine="707"/>
        <w:rPr>
          <w:sz w:val="26"/>
          <w:szCs w:val="26"/>
        </w:rPr>
      </w:pPr>
      <w:r w:rsidRPr="009D66DD">
        <w:rPr>
          <w:sz w:val="26"/>
          <w:szCs w:val="26"/>
        </w:rPr>
        <w:t>а) Метод преобразований. С помощью законов алгебры логики показать, что (</w:t>
      </w:r>
      <w:r w:rsidRPr="009D66DD">
        <w:rPr>
          <w:i/>
          <w:iCs/>
          <w:sz w:val="26"/>
          <w:szCs w:val="26"/>
        </w:rPr>
        <w:t>А</w:t>
      </w:r>
      <w:r w:rsidRPr="009D66DD">
        <w:rPr>
          <w:position w:val="-3"/>
          <w:sz w:val="26"/>
          <w:szCs w:val="26"/>
        </w:rPr>
        <w:t>1</w:t>
      </w:r>
      <w:r w:rsidRPr="009D66DD">
        <w:rPr>
          <w:sz w:val="26"/>
          <w:szCs w:val="26"/>
        </w:rPr>
        <w:t>˄</w:t>
      </w:r>
      <w:r w:rsidRPr="009D66DD">
        <w:rPr>
          <w:i/>
          <w:iCs/>
          <w:sz w:val="26"/>
          <w:szCs w:val="26"/>
        </w:rPr>
        <w:t>А</w:t>
      </w:r>
      <w:r w:rsidRPr="009D66DD">
        <w:rPr>
          <w:position w:val="-3"/>
          <w:sz w:val="26"/>
          <w:szCs w:val="26"/>
        </w:rPr>
        <w:t>2</w:t>
      </w:r>
      <w:r w:rsidRPr="009D66DD">
        <w:rPr>
          <w:sz w:val="26"/>
          <w:szCs w:val="26"/>
        </w:rPr>
        <w:t>˄…˄</w:t>
      </w:r>
      <w:r w:rsidRPr="009D66DD">
        <w:rPr>
          <w:i/>
          <w:iCs/>
          <w:sz w:val="26"/>
          <w:szCs w:val="26"/>
        </w:rPr>
        <w:t>А</w:t>
      </w:r>
      <w:proofErr w:type="gramStart"/>
      <w:r w:rsidRPr="009D66DD">
        <w:rPr>
          <w:position w:val="-3"/>
          <w:sz w:val="26"/>
          <w:szCs w:val="26"/>
        </w:rPr>
        <w:t>N</w:t>
      </w:r>
      <w:r w:rsidRPr="009D66DD">
        <w:rPr>
          <w:sz w:val="26"/>
          <w:szCs w:val="26"/>
        </w:rPr>
        <w:t>)</w:t>
      </w:r>
      <w:r w:rsidRPr="009D66DD">
        <w:rPr>
          <w:i/>
          <w:iCs/>
          <w:sz w:val="26"/>
          <w:szCs w:val="26"/>
        </w:rPr>
        <w:t>→</w:t>
      </w:r>
      <w:proofErr w:type="gramEnd"/>
      <w:r w:rsidRPr="009D66DD">
        <w:rPr>
          <w:i/>
          <w:iCs/>
          <w:sz w:val="26"/>
          <w:szCs w:val="26"/>
        </w:rPr>
        <w:t>В≡</w:t>
      </w:r>
      <w:r w:rsidRPr="009D66DD">
        <w:rPr>
          <w:sz w:val="26"/>
          <w:szCs w:val="26"/>
        </w:rPr>
        <w:t>1.</w:t>
      </w:r>
    </w:p>
    <w:p w14:paraId="1833B2C0" w14:textId="36C952C7" w:rsidR="009D66DD" w:rsidRPr="009D66DD" w:rsidRDefault="009D66DD" w:rsidP="009D66DD">
      <w:pPr>
        <w:pStyle w:val="af5"/>
        <w:kinsoku w:val="0"/>
        <w:overflowPunct w:val="0"/>
        <w:spacing w:line="214" w:lineRule="exact"/>
        <w:ind w:left="1528"/>
        <w:rPr>
          <w:sz w:val="26"/>
          <w:szCs w:val="26"/>
        </w:rPr>
      </w:pPr>
      <w:proofErr w:type="gramStart"/>
      <w:r w:rsidRPr="009D66DD">
        <w:rPr>
          <w:sz w:val="26"/>
          <w:szCs w:val="26"/>
        </w:rPr>
        <w:t>б)  Метод</w:t>
      </w:r>
      <w:proofErr w:type="gramEnd"/>
      <w:r w:rsidRPr="009D66DD">
        <w:rPr>
          <w:sz w:val="26"/>
          <w:szCs w:val="26"/>
        </w:rPr>
        <w:t xml:space="preserve">   построения   таблицы   истинности.   С помощью</w:t>
      </w:r>
    </w:p>
    <w:p w14:paraId="125D263A" w14:textId="77777777" w:rsidR="009D66DD" w:rsidRPr="009D66DD" w:rsidRDefault="009D66DD" w:rsidP="009D66DD">
      <w:pPr>
        <w:pStyle w:val="af5"/>
        <w:kinsoku w:val="0"/>
        <w:overflowPunct w:val="0"/>
        <w:spacing w:before="34"/>
        <w:ind w:left="820"/>
        <w:rPr>
          <w:sz w:val="26"/>
          <w:szCs w:val="26"/>
        </w:rPr>
      </w:pPr>
      <w:r w:rsidRPr="009D66DD">
        <w:rPr>
          <w:sz w:val="26"/>
          <w:szCs w:val="26"/>
        </w:rPr>
        <w:t>построения таблицы истинности показать, что (</w:t>
      </w:r>
      <w:r w:rsidRPr="009D66DD">
        <w:rPr>
          <w:i/>
          <w:iCs/>
          <w:sz w:val="26"/>
          <w:szCs w:val="26"/>
        </w:rPr>
        <w:t>А</w:t>
      </w:r>
      <w:r w:rsidRPr="009D66DD">
        <w:rPr>
          <w:position w:val="-3"/>
          <w:sz w:val="26"/>
          <w:szCs w:val="26"/>
        </w:rPr>
        <w:t>1</w:t>
      </w:r>
      <w:r w:rsidRPr="009D66DD">
        <w:rPr>
          <w:sz w:val="26"/>
          <w:szCs w:val="26"/>
        </w:rPr>
        <w:t>˄</w:t>
      </w:r>
      <w:r w:rsidRPr="009D66DD">
        <w:rPr>
          <w:i/>
          <w:iCs/>
          <w:sz w:val="26"/>
          <w:szCs w:val="26"/>
        </w:rPr>
        <w:t>А</w:t>
      </w:r>
      <w:r w:rsidRPr="009D66DD">
        <w:rPr>
          <w:position w:val="-3"/>
          <w:sz w:val="26"/>
          <w:szCs w:val="26"/>
        </w:rPr>
        <w:t>2</w:t>
      </w:r>
      <w:r w:rsidRPr="009D66DD">
        <w:rPr>
          <w:sz w:val="26"/>
          <w:szCs w:val="26"/>
        </w:rPr>
        <w:t>˄…˄</w:t>
      </w:r>
      <w:r w:rsidRPr="009D66DD">
        <w:rPr>
          <w:i/>
          <w:iCs/>
          <w:sz w:val="26"/>
          <w:szCs w:val="26"/>
        </w:rPr>
        <w:t>А</w:t>
      </w:r>
      <w:proofErr w:type="gramStart"/>
      <w:r w:rsidRPr="009D66DD">
        <w:rPr>
          <w:position w:val="-3"/>
          <w:sz w:val="26"/>
          <w:szCs w:val="26"/>
        </w:rPr>
        <w:t>N</w:t>
      </w:r>
      <w:r w:rsidRPr="009D66DD">
        <w:rPr>
          <w:sz w:val="26"/>
          <w:szCs w:val="26"/>
        </w:rPr>
        <w:t>)</w:t>
      </w:r>
      <w:r w:rsidRPr="009D66DD">
        <w:rPr>
          <w:i/>
          <w:iCs/>
          <w:sz w:val="26"/>
          <w:szCs w:val="26"/>
        </w:rPr>
        <w:t>→</w:t>
      </w:r>
      <w:proofErr w:type="gramEnd"/>
      <w:r w:rsidRPr="009D66DD">
        <w:rPr>
          <w:i/>
          <w:iCs/>
          <w:sz w:val="26"/>
          <w:szCs w:val="26"/>
        </w:rPr>
        <w:t>В≡</w:t>
      </w:r>
      <w:r w:rsidRPr="009D66DD">
        <w:rPr>
          <w:sz w:val="26"/>
          <w:szCs w:val="26"/>
        </w:rPr>
        <w:t>1.</w:t>
      </w:r>
    </w:p>
    <w:p w14:paraId="288F8047" w14:textId="1A903492" w:rsidR="00D80CBC" w:rsidRPr="009D66DD" w:rsidRDefault="00D80CBC" w:rsidP="009D66DD">
      <w:pPr>
        <w:rPr>
          <w:rFonts w:ascii="Times New Roman" w:eastAsia="Times New Roman" w:hAnsi="Times New Roman" w:cs="Times New Roman"/>
          <w:sz w:val="26"/>
          <w:szCs w:val="26"/>
          <w:lang w:val="ru-RU"/>
        </w:rPr>
      </w:pPr>
    </w:p>
    <w:p w14:paraId="2438FCF6" w14:textId="77777777" w:rsidR="00D80CBC" w:rsidRDefault="00000000">
      <w:pPr>
        <w:rPr>
          <w:rFonts w:ascii="Times New Roman" w:eastAsia="Times New Roman" w:hAnsi="Times New Roman" w:cs="Times New Roman"/>
          <w:b/>
          <w:sz w:val="26"/>
          <w:szCs w:val="26"/>
          <w:lang w:val="ru-RU"/>
        </w:rPr>
      </w:pPr>
      <w:r>
        <w:rPr>
          <w:rFonts w:ascii="Times New Roman" w:eastAsia="Times New Roman" w:hAnsi="Times New Roman" w:cs="Times New Roman"/>
          <w:b/>
          <w:sz w:val="26"/>
          <w:szCs w:val="26"/>
        </w:rPr>
        <w:t>Решение.</w:t>
      </w:r>
    </w:p>
    <w:p w14:paraId="0BDD2A84" w14:textId="77777777" w:rsidR="009D66DD" w:rsidRPr="009D66DD" w:rsidRDefault="009D66DD" w:rsidP="009D66DD">
      <w:pPr>
        <w:pStyle w:val="af4"/>
        <w:numPr>
          <w:ilvl w:val="0"/>
          <w:numId w:val="11"/>
        </w:numPr>
        <w:rPr>
          <w:b/>
          <w:sz w:val="26"/>
          <w:szCs w:val="26"/>
        </w:rPr>
      </w:pPr>
      <w:r>
        <w:rPr>
          <w:bCs/>
          <w:sz w:val="26"/>
          <w:szCs w:val="26"/>
        </w:rPr>
        <w:t>Введем логические переменные:</w:t>
      </w:r>
    </w:p>
    <w:p w14:paraId="37CF6C66" w14:textId="69AA0899" w:rsidR="004D6BAF" w:rsidRPr="004D6BAF" w:rsidRDefault="004D6BAF" w:rsidP="004D6BAF">
      <w:pPr>
        <w:rPr>
          <w:rFonts w:ascii="Times New Roman" w:hAnsi="Times New Roman" w:cs="Times New Roman"/>
          <w:sz w:val="26"/>
          <w:szCs w:val="26"/>
          <w:lang w:val="ru-BY"/>
        </w:rPr>
      </w:pPr>
      <w:r w:rsidRPr="004D6BAF">
        <w:rPr>
          <w:rFonts w:ascii="Times New Roman" w:hAnsi="Times New Roman" w:cs="Times New Roman"/>
          <w:sz w:val="26"/>
          <w:szCs w:val="26"/>
          <w:lang w:val="ru-BY"/>
        </w:rPr>
        <w:t>x – "Намеченная атака удастся"</w:t>
      </w:r>
    </w:p>
    <w:p w14:paraId="2B7E5E98" w14:textId="3B18C168" w:rsidR="004D6BAF" w:rsidRPr="004D6BAF" w:rsidRDefault="004D6BAF" w:rsidP="004D6BAF">
      <w:pPr>
        <w:rPr>
          <w:rFonts w:ascii="Times New Roman" w:hAnsi="Times New Roman" w:cs="Times New Roman"/>
          <w:sz w:val="26"/>
          <w:szCs w:val="26"/>
          <w:lang w:val="ru-BY"/>
        </w:rPr>
      </w:pPr>
      <w:r w:rsidRPr="004D6BAF">
        <w:rPr>
          <w:rFonts w:ascii="Times New Roman" w:hAnsi="Times New Roman" w:cs="Times New Roman"/>
          <w:sz w:val="26"/>
          <w:szCs w:val="26"/>
          <w:lang w:val="ru-BY"/>
        </w:rPr>
        <w:t>y – "Захвачен противник врасплох"</w:t>
      </w:r>
    </w:p>
    <w:p w14:paraId="29FFC962" w14:textId="3FC074DE" w:rsidR="004D6BAF" w:rsidRPr="004D6BAF" w:rsidRDefault="004D6BAF" w:rsidP="004D6BAF">
      <w:pPr>
        <w:rPr>
          <w:rFonts w:ascii="Times New Roman" w:hAnsi="Times New Roman" w:cs="Times New Roman"/>
          <w:sz w:val="26"/>
          <w:szCs w:val="26"/>
          <w:lang w:val="ru-BY"/>
        </w:rPr>
      </w:pPr>
      <w:r w:rsidRPr="004D6BAF">
        <w:rPr>
          <w:rFonts w:ascii="Times New Roman" w:hAnsi="Times New Roman" w:cs="Times New Roman"/>
          <w:sz w:val="26"/>
          <w:szCs w:val="26"/>
          <w:lang w:val="ru-BY"/>
        </w:rPr>
        <w:t>z – "Позиции противника плохо защищены"</w:t>
      </w:r>
    </w:p>
    <w:p w14:paraId="54DD781C" w14:textId="55504A6E" w:rsidR="004D6BAF" w:rsidRPr="004D6BAF" w:rsidRDefault="004D6BAF" w:rsidP="004D6BAF">
      <w:pPr>
        <w:rPr>
          <w:rFonts w:ascii="Times New Roman" w:hAnsi="Times New Roman" w:cs="Times New Roman"/>
          <w:sz w:val="26"/>
          <w:szCs w:val="26"/>
          <w:lang w:val="ru-BY"/>
        </w:rPr>
      </w:pPr>
      <w:r w:rsidRPr="004D6BAF">
        <w:rPr>
          <w:rFonts w:ascii="Times New Roman" w:hAnsi="Times New Roman" w:cs="Times New Roman"/>
          <w:sz w:val="26"/>
          <w:szCs w:val="26"/>
          <w:lang w:val="ru-BY"/>
        </w:rPr>
        <w:t>t – "Противник беспечен"</w:t>
      </w:r>
    </w:p>
    <w:p w14:paraId="035D4EB6" w14:textId="77777777" w:rsidR="004D6BAF" w:rsidRPr="004D6BAF" w:rsidRDefault="004D6BAF" w:rsidP="004D6BAF">
      <w:pPr>
        <w:pStyle w:val="af4"/>
        <w:numPr>
          <w:ilvl w:val="0"/>
          <w:numId w:val="11"/>
        </w:numPr>
        <w:tabs>
          <w:tab w:val="left" w:pos="1054"/>
        </w:tabs>
        <w:kinsoku w:val="0"/>
        <w:overflowPunct w:val="0"/>
        <w:spacing w:before="34"/>
        <w:ind w:right="106"/>
        <w:rPr>
          <w:sz w:val="26"/>
          <w:szCs w:val="26"/>
        </w:rPr>
      </w:pPr>
      <w:r w:rsidRPr="004D6BAF">
        <w:rPr>
          <w:sz w:val="26"/>
          <w:szCs w:val="26"/>
        </w:rPr>
        <w:t>Прежде чем записать формулу, надо уточнить по условию задачи в каком</w:t>
      </w:r>
    </w:p>
    <w:p w14:paraId="1CF22BB9" w14:textId="65AB9AC4" w:rsidR="004D6BAF" w:rsidRPr="004D6BAF" w:rsidRDefault="004D6BAF" w:rsidP="004D6BAF">
      <w:pPr>
        <w:pStyle w:val="af4"/>
        <w:tabs>
          <w:tab w:val="left" w:pos="1054"/>
        </w:tabs>
        <w:kinsoku w:val="0"/>
        <w:overflowPunct w:val="0"/>
        <w:spacing w:before="34"/>
        <w:ind w:left="1080" w:right="106" w:firstLine="0"/>
        <w:rPr>
          <w:sz w:val="26"/>
          <w:szCs w:val="26"/>
        </w:rPr>
      </w:pPr>
      <w:r w:rsidRPr="004D6BAF">
        <w:rPr>
          <w:sz w:val="26"/>
          <w:szCs w:val="26"/>
        </w:rPr>
        <w:t xml:space="preserve">контексте употребляется союз «или». Когда мы </w:t>
      </w:r>
      <w:proofErr w:type="gramStart"/>
      <w:r w:rsidRPr="004D6BAF">
        <w:rPr>
          <w:sz w:val="26"/>
          <w:szCs w:val="26"/>
        </w:rPr>
        <w:t>говорим</w:t>
      </w:r>
      <w:proofErr w:type="gramEnd"/>
      <w:r w:rsidRPr="004D6BAF">
        <w:rPr>
          <w:sz w:val="26"/>
          <w:szCs w:val="26"/>
        </w:rPr>
        <w:t xml:space="preserve"> «</w:t>
      </w:r>
      <w:r w:rsidRPr="004D6BAF">
        <w:rPr>
          <w:i/>
          <w:iCs/>
          <w:sz w:val="26"/>
          <w:szCs w:val="26"/>
        </w:rPr>
        <w:t xml:space="preserve">А </w:t>
      </w:r>
      <w:r w:rsidRPr="004D6BAF">
        <w:rPr>
          <w:sz w:val="26"/>
          <w:szCs w:val="26"/>
        </w:rPr>
        <w:t xml:space="preserve">или </w:t>
      </w:r>
      <w:r w:rsidRPr="004D6BAF">
        <w:rPr>
          <w:i/>
          <w:iCs/>
          <w:sz w:val="26"/>
          <w:szCs w:val="26"/>
        </w:rPr>
        <w:t>В</w:t>
      </w:r>
      <w:r w:rsidRPr="004D6BAF">
        <w:rPr>
          <w:sz w:val="26"/>
          <w:szCs w:val="26"/>
        </w:rPr>
        <w:t>»,</w:t>
      </w:r>
      <w:r w:rsidRPr="004D6BAF">
        <w:rPr>
          <w:spacing w:val="39"/>
          <w:sz w:val="26"/>
          <w:szCs w:val="26"/>
        </w:rPr>
        <w:t xml:space="preserve"> </w:t>
      </w:r>
      <w:r w:rsidRPr="004D6BAF">
        <w:rPr>
          <w:sz w:val="26"/>
          <w:szCs w:val="26"/>
        </w:rPr>
        <w:t>мы</w:t>
      </w:r>
    </w:p>
    <w:p w14:paraId="11842157" w14:textId="27C3F313" w:rsidR="004D6BAF" w:rsidRPr="004D6BAF" w:rsidRDefault="004D6BAF" w:rsidP="004D6BAF">
      <w:pPr>
        <w:pStyle w:val="af5"/>
        <w:kinsoku w:val="0"/>
        <w:overflowPunct w:val="0"/>
        <w:spacing w:before="19"/>
        <w:rPr>
          <w:sz w:val="26"/>
          <w:szCs w:val="26"/>
        </w:rPr>
      </w:pPr>
      <w:r w:rsidRPr="004D6BAF">
        <w:rPr>
          <w:noProof/>
          <w:sz w:val="26"/>
          <w:szCs w:val="26"/>
        </w:rPr>
        <mc:AlternateContent>
          <mc:Choice Requires="wps">
            <w:drawing>
              <wp:anchor distT="0" distB="0" distL="114300" distR="114300" simplePos="0" relativeHeight="251659264" behindDoc="1" locked="0" layoutInCell="0" allowOverlap="1" wp14:anchorId="0960518B" wp14:editId="2BB9193D">
                <wp:simplePos x="0" y="0"/>
                <wp:positionH relativeFrom="page">
                  <wp:posOffset>4162425</wp:posOffset>
                </wp:positionH>
                <wp:positionV relativeFrom="paragraph">
                  <wp:posOffset>33020</wp:posOffset>
                </wp:positionV>
                <wp:extent cx="70485" cy="12700"/>
                <wp:effectExtent l="9525" t="9525" r="5715" b="0"/>
                <wp:wrapNone/>
                <wp:docPr id="636502743" name="Полилиния: фигур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 cy="12700"/>
                        </a:xfrm>
                        <a:custGeom>
                          <a:avLst/>
                          <a:gdLst>
                            <a:gd name="T0" fmla="*/ 0 w 111"/>
                            <a:gd name="T1" fmla="*/ 0 h 20"/>
                            <a:gd name="T2" fmla="*/ 111 w 111"/>
                            <a:gd name="T3" fmla="*/ 0 h 20"/>
                          </a:gdLst>
                          <a:ahLst/>
                          <a:cxnLst>
                            <a:cxn ang="0">
                              <a:pos x="T0" y="T1"/>
                            </a:cxn>
                            <a:cxn ang="0">
                              <a:pos x="T2" y="T3"/>
                            </a:cxn>
                          </a:cxnLst>
                          <a:rect l="0" t="0" r="r" b="b"/>
                          <a:pathLst>
                            <a:path w="111" h="20">
                              <a:moveTo>
                                <a:pt x="0" y="0"/>
                              </a:moveTo>
                              <a:lnTo>
                                <a:pt x="111" y="0"/>
                              </a:lnTo>
                            </a:path>
                          </a:pathLst>
                        </a:custGeom>
                        <a:noFill/>
                        <a:ln w="66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E019DE" id="Полилиния: фигура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27.75pt,2.6pt,333.3pt,2.6pt" coordsize="1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" o:allowincell="f" filled="f" strokeweight=".1845mm">
                <v:path arrowok="t" o:connecttype="custom" o:connectlocs="0,0;70485,0" o:connectangles="0,0"/>
                <w10:wrap anchorx="page"/>
              </v:polyline>
            </w:pict>
          </mc:Fallback>
        </mc:AlternateContent>
      </w:r>
      <w:r w:rsidRPr="004D6BAF">
        <w:rPr>
          <w:noProof/>
          <w:sz w:val="26"/>
          <w:szCs w:val="26"/>
        </w:rPr>
        <mc:AlternateContent>
          <mc:Choice Requires="wps">
            <w:drawing>
              <wp:anchor distT="0" distB="0" distL="114300" distR="114300" simplePos="0" relativeHeight="251660288" behindDoc="1" locked="0" layoutInCell="0" allowOverlap="1" wp14:anchorId="4F24F51F" wp14:editId="66B7E355">
                <wp:simplePos x="0" y="0"/>
                <wp:positionH relativeFrom="page">
                  <wp:posOffset>4394835</wp:posOffset>
                </wp:positionH>
                <wp:positionV relativeFrom="paragraph">
                  <wp:posOffset>30480</wp:posOffset>
                </wp:positionV>
                <wp:extent cx="70485" cy="12700"/>
                <wp:effectExtent l="13335" t="6985" r="11430" b="0"/>
                <wp:wrapNone/>
                <wp:docPr id="1900643472" name="Полилиния: фигур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 cy="12700"/>
                        </a:xfrm>
                        <a:custGeom>
                          <a:avLst/>
                          <a:gdLst>
                            <a:gd name="T0" fmla="*/ 0 w 111"/>
                            <a:gd name="T1" fmla="*/ 0 h 20"/>
                            <a:gd name="T2" fmla="*/ 111 w 111"/>
                            <a:gd name="T3" fmla="*/ 0 h 20"/>
                          </a:gdLst>
                          <a:ahLst/>
                          <a:cxnLst>
                            <a:cxn ang="0">
                              <a:pos x="T0" y="T1"/>
                            </a:cxn>
                            <a:cxn ang="0">
                              <a:pos x="T2" y="T3"/>
                            </a:cxn>
                          </a:cxnLst>
                          <a:rect l="0" t="0" r="r" b="b"/>
                          <a:pathLst>
                            <a:path w="111" h="20">
                              <a:moveTo>
                                <a:pt x="0" y="0"/>
                              </a:moveTo>
                              <a:lnTo>
                                <a:pt x="111" y="0"/>
                              </a:lnTo>
                            </a:path>
                          </a:pathLst>
                        </a:custGeom>
                        <a:noFill/>
                        <a:ln w="66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0721C41" id="Полилиния: фигура 1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6.05pt,2.4pt,351.6pt,2.4pt" coordsize="1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" o:allowincell="f" filled="f" strokeweight=".1845mm">
                <v:path arrowok="t" o:connecttype="custom" o:connectlocs="0,0;70485,0" o:connectangles="0,0"/>
                <w10:wrap anchorx="page"/>
              </v:polyline>
            </w:pict>
          </mc:Fallback>
        </mc:AlternateContent>
      </w:r>
      <w:r w:rsidRPr="004D6BAF">
        <w:rPr>
          <w:sz w:val="26"/>
          <w:szCs w:val="26"/>
        </w:rPr>
        <w:t xml:space="preserve">можем подразумевать две разные ситуации: </w:t>
      </w:r>
      <w:proofErr w:type="gramStart"/>
      <w:r w:rsidRPr="004D6BAF">
        <w:rPr>
          <w:sz w:val="26"/>
          <w:szCs w:val="26"/>
        </w:rPr>
        <w:t xml:space="preserve">а)  </w:t>
      </w:r>
      <w:r w:rsidRPr="004D6BAF">
        <w:rPr>
          <w:i/>
          <w:iCs/>
          <w:sz w:val="26"/>
          <w:szCs w:val="26"/>
        </w:rPr>
        <w:t>A</w:t>
      </w:r>
      <w:proofErr w:type="gramEnd"/>
      <w:r w:rsidRPr="004D6BAF">
        <w:rPr>
          <w:i/>
          <w:iCs/>
          <w:sz w:val="26"/>
          <w:szCs w:val="26"/>
        </w:rPr>
        <w:t xml:space="preserve"> </w:t>
      </w:r>
      <w:r w:rsidRPr="004D6BAF">
        <w:rPr>
          <w:rFonts w:ascii="Cambria Math" w:hAnsi="Cambria Math" w:cs="Cambria Math"/>
          <w:sz w:val="26"/>
          <w:szCs w:val="26"/>
        </w:rPr>
        <w:t>∨</w:t>
      </w:r>
      <w:r w:rsidRPr="004D6BAF">
        <w:rPr>
          <w:sz w:val="26"/>
          <w:szCs w:val="26"/>
        </w:rPr>
        <w:t xml:space="preserve"> </w:t>
      </w:r>
      <w:r w:rsidRPr="004D6BAF">
        <w:rPr>
          <w:i/>
          <w:iCs/>
          <w:sz w:val="26"/>
          <w:szCs w:val="26"/>
        </w:rPr>
        <w:t xml:space="preserve">B   </w:t>
      </w:r>
      <w:r w:rsidRPr="004D6BAF">
        <w:rPr>
          <w:sz w:val="26"/>
          <w:szCs w:val="26"/>
        </w:rPr>
        <w:t xml:space="preserve">или   б)  </w:t>
      </w:r>
      <w:r w:rsidRPr="004D6BAF">
        <w:rPr>
          <w:i/>
          <w:iCs/>
          <w:position w:val="1"/>
          <w:sz w:val="26"/>
          <w:szCs w:val="26"/>
        </w:rPr>
        <w:t xml:space="preserve">AB </w:t>
      </w:r>
      <w:r w:rsidRPr="00A47BC4">
        <w:rPr>
          <w:rFonts w:ascii="Cambria Math" w:hAnsi="Cambria Math" w:cs="Cambria Math"/>
          <w:position w:val="1"/>
          <w:sz w:val="26"/>
          <w:szCs w:val="26"/>
        </w:rPr>
        <w:t>∨</w:t>
      </w:r>
      <w:r w:rsidRPr="004D6BAF">
        <w:rPr>
          <w:position w:val="1"/>
          <w:sz w:val="26"/>
          <w:szCs w:val="26"/>
        </w:rPr>
        <w:t xml:space="preserve"> </w:t>
      </w:r>
      <w:r w:rsidRPr="004D6BAF">
        <w:rPr>
          <w:i/>
          <w:iCs/>
          <w:position w:val="1"/>
          <w:sz w:val="26"/>
          <w:szCs w:val="26"/>
        </w:rPr>
        <w:t xml:space="preserve">AB </w:t>
      </w:r>
      <w:r w:rsidRPr="004D6BAF">
        <w:rPr>
          <w:sz w:val="26"/>
          <w:szCs w:val="26"/>
        </w:rPr>
        <w:t>.   Во</w:t>
      </w:r>
    </w:p>
    <w:p w14:paraId="26CD2FFA" w14:textId="7302D148" w:rsidR="004D6BAF" w:rsidRPr="004D6BAF" w:rsidRDefault="004D6BAF" w:rsidP="004D6BAF">
      <w:pPr>
        <w:pStyle w:val="af5"/>
        <w:kinsoku w:val="0"/>
        <w:overflowPunct w:val="0"/>
        <w:spacing w:before="33" w:line="276" w:lineRule="auto"/>
        <w:ind w:right="108"/>
        <w:jc w:val="both"/>
        <w:rPr>
          <w:sz w:val="26"/>
          <w:szCs w:val="26"/>
        </w:rPr>
      </w:pPr>
      <w:r w:rsidRPr="004D6BAF">
        <w:rPr>
          <w:sz w:val="26"/>
          <w:szCs w:val="26"/>
        </w:rPr>
        <w:t xml:space="preserve">втором случае высказывания </w:t>
      </w:r>
      <w:r w:rsidRPr="004D6BAF">
        <w:rPr>
          <w:i/>
          <w:iCs/>
          <w:sz w:val="26"/>
          <w:szCs w:val="26"/>
        </w:rPr>
        <w:t xml:space="preserve">А </w:t>
      </w:r>
      <w:r w:rsidRPr="004D6BAF">
        <w:rPr>
          <w:sz w:val="26"/>
          <w:szCs w:val="26"/>
        </w:rPr>
        <w:t xml:space="preserve">и </w:t>
      </w:r>
      <w:r w:rsidRPr="004D6BAF">
        <w:rPr>
          <w:i/>
          <w:iCs/>
          <w:sz w:val="26"/>
          <w:szCs w:val="26"/>
        </w:rPr>
        <w:t xml:space="preserve">В </w:t>
      </w:r>
      <w:r w:rsidRPr="004D6BAF">
        <w:rPr>
          <w:sz w:val="26"/>
          <w:szCs w:val="26"/>
        </w:rPr>
        <w:t xml:space="preserve">не могут быть одновременно истинными. Чтобы подчеркнуть этот момент, обычно говорят «либо </w:t>
      </w:r>
      <w:r w:rsidRPr="004D6BAF">
        <w:rPr>
          <w:i/>
          <w:iCs/>
          <w:sz w:val="26"/>
          <w:szCs w:val="26"/>
        </w:rPr>
        <w:t>А</w:t>
      </w:r>
      <w:r w:rsidRPr="004D6BAF">
        <w:rPr>
          <w:sz w:val="26"/>
          <w:szCs w:val="26"/>
        </w:rPr>
        <w:t xml:space="preserve">, либо </w:t>
      </w:r>
      <w:r w:rsidRPr="004D6BAF">
        <w:rPr>
          <w:i/>
          <w:iCs/>
          <w:sz w:val="26"/>
          <w:szCs w:val="26"/>
        </w:rPr>
        <w:t>В</w:t>
      </w:r>
      <w:r w:rsidRPr="004D6BAF">
        <w:rPr>
          <w:sz w:val="26"/>
          <w:szCs w:val="26"/>
        </w:rPr>
        <w:t xml:space="preserve">». В нашей задаче </w:t>
      </w:r>
      <w:proofErr w:type="gramStart"/>
      <w:r w:rsidRPr="004D6BAF">
        <w:rPr>
          <w:sz w:val="26"/>
          <w:szCs w:val="26"/>
        </w:rPr>
        <w:t>нет  такой</w:t>
      </w:r>
      <w:proofErr w:type="gramEnd"/>
      <w:r w:rsidRPr="004D6BAF">
        <w:rPr>
          <w:sz w:val="26"/>
          <w:szCs w:val="26"/>
        </w:rPr>
        <w:t xml:space="preserve">  оговорки,  поэтому  мы  можем  для  записи высказывания:</w:t>
      </w:r>
    </w:p>
    <w:p w14:paraId="333076AE" w14:textId="52FD760B" w:rsidR="004D6BAF" w:rsidRDefault="004D6BAF" w:rsidP="004D6BAF">
      <w:pPr>
        <w:pStyle w:val="af5"/>
        <w:kinsoku w:val="0"/>
        <w:overflowPunct w:val="0"/>
        <w:spacing w:before="33" w:line="276" w:lineRule="auto"/>
        <w:ind w:right="108"/>
        <w:jc w:val="both"/>
        <w:rPr>
          <w:position w:val="1"/>
          <w:sz w:val="26"/>
          <w:szCs w:val="26"/>
        </w:rPr>
      </w:pPr>
      <w:r w:rsidRPr="004D6BAF">
        <w:rPr>
          <w:noProof/>
          <w:sz w:val="26"/>
          <w:szCs w:val="26"/>
        </w:rPr>
        <mc:AlternateContent>
          <mc:Choice Requires="wps">
            <w:drawing>
              <wp:anchor distT="0" distB="0" distL="114300" distR="114300" simplePos="0" relativeHeight="251661312" behindDoc="1" locked="0" layoutInCell="0" allowOverlap="1" wp14:anchorId="57DC85DE" wp14:editId="346EBD76">
                <wp:simplePos x="0" y="0"/>
                <wp:positionH relativeFrom="page">
                  <wp:posOffset>4288790</wp:posOffset>
                </wp:positionH>
                <wp:positionV relativeFrom="paragraph">
                  <wp:posOffset>47625</wp:posOffset>
                </wp:positionV>
                <wp:extent cx="65405" cy="12700"/>
                <wp:effectExtent l="12065" t="6985" r="8255" b="0"/>
                <wp:wrapNone/>
                <wp:docPr id="2009320917" name="Полилиния: фигура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12700"/>
                        </a:xfrm>
                        <a:custGeom>
                          <a:avLst/>
                          <a:gdLst>
                            <a:gd name="T0" fmla="*/ 0 w 103"/>
                            <a:gd name="T1" fmla="*/ 0 h 20"/>
                            <a:gd name="T2" fmla="*/ 102 w 103"/>
                            <a:gd name="T3" fmla="*/ 0 h 20"/>
                          </a:gdLst>
                          <a:ahLst/>
                          <a:cxnLst>
                            <a:cxn ang="0">
                              <a:pos x="T0" y="T1"/>
                            </a:cxn>
                            <a:cxn ang="0">
                              <a:pos x="T2" y="T3"/>
                            </a:cxn>
                          </a:cxnLst>
                          <a:rect l="0" t="0" r="r" b="b"/>
                          <a:pathLst>
                            <a:path w="103" h="20">
                              <a:moveTo>
                                <a:pt x="0" y="0"/>
                              </a:moveTo>
                              <a:lnTo>
                                <a:pt x="102" y="0"/>
                              </a:lnTo>
                            </a:path>
                          </a:pathLst>
                        </a:custGeom>
                        <a:noFill/>
                        <a:ln w="57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56D6AB" id="Полилиния: фигура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7.7pt,3.75pt,342.8pt,3.75pt" coordsize="1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" o:allowincell="f" filled="f" strokeweight=".15919mm">
                <v:path arrowok="t" o:connecttype="custom" o:connectlocs="0,0;64770,0" o:connectangles="0,0"/>
                <w10:wrap anchorx="page"/>
              </v:polyline>
            </w:pict>
          </mc:Fallback>
        </mc:AlternateContent>
      </w:r>
      <w:r w:rsidRPr="004D6BAF">
        <w:rPr>
          <w:noProof/>
          <w:sz w:val="26"/>
          <w:szCs w:val="26"/>
        </w:rPr>
        <mc:AlternateContent>
          <mc:Choice Requires="wps">
            <w:drawing>
              <wp:anchor distT="0" distB="0" distL="114300" distR="114300" simplePos="0" relativeHeight="251662336" behindDoc="1" locked="0" layoutInCell="0" allowOverlap="1" wp14:anchorId="42088D29" wp14:editId="7F1AFF2A">
                <wp:simplePos x="0" y="0"/>
                <wp:positionH relativeFrom="page">
                  <wp:posOffset>3490595</wp:posOffset>
                </wp:positionH>
                <wp:positionV relativeFrom="paragraph">
                  <wp:posOffset>245110</wp:posOffset>
                </wp:positionV>
                <wp:extent cx="66675" cy="12700"/>
                <wp:effectExtent l="13970" t="13970" r="5080" b="0"/>
                <wp:wrapNone/>
                <wp:docPr id="1047526573" name="Полилиния: фигура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12700"/>
                        </a:xfrm>
                        <a:custGeom>
                          <a:avLst/>
                          <a:gdLst>
                            <a:gd name="T0" fmla="*/ 0 w 105"/>
                            <a:gd name="T1" fmla="*/ 0 h 20"/>
                            <a:gd name="T2" fmla="*/ 104 w 105"/>
                            <a:gd name="T3" fmla="*/ 0 h 20"/>
                          </a:gdLst>
                          <a:ahLst/>
                          <a:cxnLst>
                            <a:cxn ang="0">
                              <a:pos x="T0" y="T1"/>
                            </a:cxn>
                            <a:cxn ang="0">
                              <a:pos x="T2" y="T3"/>
                            </a:cxn>
                          </a:cxnLst>
                          <a:rect l="0" t="0" r="r" b="b"/>
                          <a:pathLst>
                            <a:path w="105" h="20">
                              <a:moveTo>
                                <a:pt x="0" y="0"/>
                              </a:moveTo>
                              <a:lnTo>
                                <a:pt x="104" y="0"/>
                              </a:lnTo>
                            </a:path>
                          </a:pathLst>
                        </a:custGeom>
                        <a:noFill/>
                        <a:ln w="59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B02AA67" id="Полилиния: фигура 1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74.85pt,19.3pt,280.05pt,19.3pt" coordsize="1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" o:allowincell="f" filled="f" strokeweight=".16506mm">
                <v:path arrowok="t" o:connecttype="custom" o:connectlocs="0,0;66040,0" o:connectangles="0,0"/>
                <w10:wrap anchorx="page"/>
              </v:polyline>
            </w:pict>
          </mc:Fallback>
        </mc:AlternateContent>
      </w:r>
      <w:r w:rsidRPr="004D6BAF">
        <w:rPr>
          <w:noProof/>
          <w:sz w:val="26"/>
          <w:szCs w:val="26"/>
        </w:rPr>
        <mc:AlternateContent>
          <mc:Choice Requires="wps">
            <w:drawing>
              <wp:anchor distT="0" distB="0" distL="114300" distR="114300" simplePos="0" relativeHeight="251663360" behindDoc="1" locked="0" layoutInCell="0" allowOverlap="1" wp14:anchorId="5D1C2CDE" wp14:editId="0CAFBFA6">
                <wp:simplePos x="0" y="0"/>
                <wp:positionH relativeFrom="page">
                  <wp:posOffset>4603115</wp:posOffset>
                </wp:positionH>
                <wp:positionV relativeFrom="paragraph">
                  <wp:posOffset>252095</wp:posOffset>
                </wp:positionV>
                <wp:extent cx="80010" cy="12700"/>
                <wp:effectExtent l="12065" t="11430" r="12700" b="0"/>
                <wp:wrapNone/>
                <wp:docPr id="558622796" name="Полилиния: фигура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 cy="12700"/>
                        </a:xfrm>
                        <a:custGeom>
                          <a:avLst/>
                          <a:gdLst>
                            <a:gd name="T0" fmla="*/ 0 w 126"/>
                            <a:gd name="T1" fmla="*/ 0 h 20"/>
                            <a:gd name="T2" fmla="*/ 125 w 126"/>
                            <a:gd name="T3" fmla="*/ 0 h 20"/>
                          </a:gdLst>
                          <a:ahLst/>
                          <a:cxnLst>
                            <a:cxn ang="0">
                              <a:pos x="T0" y="T1"/>
                            </a:cxn>
                            <a:cxn ang="0">
                              <a:pos x="T2" y="T3"/>
                            </a:cxn>
                          </a:cxnLst>
                          <a:rect l="0" t="0" r="r" b="b"/>
                          <a:pathLst>
                            <a:path w="126" h="20">
                              <a:moveTo>
                                <a:pt x="0" y="0"/>
                              </a:moveTo>
                              <a:lnTo>
                                <a:pt x="125" y="0"/>
                              </a:lnTo>
                            </a:path>
                          </a:pathLst>
                        </a:custGeom>
                        <a:noFill/>
                        <a:ln w="57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94E986F" id="Полилиния: фигура 1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2.45pt,19.85pt,368.7pt,19.85pt" coordsize="1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" o:allowincell="f" filled="f" strokeweight=".15919mm">
                <v:path arrowok="t" o:connecttype="custom" o:connectlocs="0,0;79375,0" o:connectangles="0,0"/>
                <w10:wrap anchorx="page"/>
              </v:polyline>
            </w:pict>
          </mc:Fallback>
        </mc:AlternateContent>
      </w:r>
      <w:r w:rsidRPr="004D6BAF">
        <w:rPr>
          <w:position w:val="1"/>
          <w:sz w:val="26"/>
          <w:szCs w:val="26"/>
        </w:rPr>
        <w:t>«</w:t>
      </w:r>
      <w:r>
        <w:rPr>
          <w:position w:val="1"/>
          <w:sz w:val="26"/>
          <w:szCs w:val="26"/>
        </w:rPr>
        <w:t>Захватить противника врасплох или позиции противника плохо защищены</w:t>
      </w:r>
      <w:r w:rsidRPr="004D6BAF">
        <w:rPr>
          <w:position w:val="1"/>
          <w:sz w:val="26"/>
          <w:szCs w:val="26"/>
        </w:rPr>
        <w:t xml:space="preserve">» использовать </w:t>
      </w:r>
      <w:proofErr w:type="gramStart"/>
      <w:r w:rsidRPr="004D6BAF">
        <w:rPr>
          <w:position w:val="1"/>
          <w:sz w:val="26"/>
          <w:szCs w:val="26"/>
        </w:rPr>
        <w:t xml:space="preserve">формулу  </w:t>
      </w:r>
      <w:r w:rsidRPr="004D6BAF">
        <w:rPr>
          <w:i/>
          <w:iCs/>
          <w:sz w:val="26"/>
          <w:szCs w:val="26"/>
        </w:rPr>
        <w:t>y</w:t>
      </w:r>
      <w:proofErr w:type="gramEnd"/>
      <w:r w:rsidRPr="004D6BAF">
        <w:rPr>
          <w:i/>
          <w:iCs/>
          <w:sz w:val="26"/>
          <w:szCs w:val="26"/>
        </w:rPr>
        <w:t xml:space="preserve"> </w:t>
      </w:r>
      <w:r w:rsidRPr="004D6BAF">
        <w:rPr>
          <w:rFonts w:ascii="Cambria Math" w:hAnsi="Cambria Math" w:cs="Cambria Math"/>
          <w:sz w:val="26"/>
          <w:szCs w:val="26"/>
        </w:rPr>
        <w:t>∨</w:t>
      </w:r>
      <w:r w:rsidRPr="004D6BAF">
        <w:rPr>
          <w:sz w:val="26"/>
          <w:szCs w:val="26"/>
        </w:rPr>
        <w:t xml:space="preserve"> </w:t>
      </w:r>
      <w:r w:rsidRPr="004D6BAF">
        <w:rPr>
          <w:i/>
          <w:iCs/>
          <w:sz w:val="26"/>
          <w:szCs w:val="26"/>
        </w:rPr>
        <w:t xml:space="preserve">z </w:t>
      </w:r>
      <w:r w:rsidRPr="004D6BAF">
        <w:rPr>
          <w:position w:val="1"/>
          <w:sz w:val="26"/>
          <w:szCs w:val="26"/>
        </w:rPr>
        <w:t>.</w:t>
      </w:r>
    </w:p>
    <w:p w14:paraId="273A1CD2" w14:textId="77777777" w:rsidR="007E5C07" w:rsidRDefault="007E5C07" w:rsidP="007E5C07">
      <w:pPr>
        <w:pStyle w:val="af5"/>
        <w:numPr>
          <w:ilvl w:val="0"/>
          <w:numId w:val="11"/>
        </w:numPr>
        <w:kinsoku w:val="0"/>
        <w:overflowPunct w:val="0"/>
        <w:spacing w:before="33" w:line="276" w:lineRule="auto"/>
        <w:ind w:right="108"/>
        <w:jc w:val="both"/>
        <w:rPr>
          <w:sz w:val="26"/>
          <w:szCs w:val="26"/>
        </w:rPr>
      </w:pPr>
      <w:r>
        <w:rPr>
          <w:position w:val="1"/>
          <w:sz w:val="26"/>
          <w:szCs w:val="26"/>
        </w:rPr>
        <w:t xml:space="preserve">У нас есть следующие посылки </w:t>
      </w:r>
      <w:r w:rsidRPr="007E5C07">
        <w:rPr>
          <w:sz w:val="26"/>
          <w:szCs w:val="26"/>
        </w:rPr>
        <w:t xml:space="preserve">x → (y </w:t>
      </w:r>
      <w:r w:rsidRPr="007E5C07">
        <w:rPr>
          <w:rFonts w:ascii="Cambria Math" w:hAnsi="Cambria Math" w:cs="Cambria Math"/>
          <w:sz w:val="26"/>
          <w:szCs w:val="26"/>
        </w:rPr>
        <w:t xml:space="preserve">∨ </w:t>
      </w:r>
      <w:r w:rsidRPr="007E5C07">
        <w:rPr>
          <w:sz w:val="26"/>
          <w:szCs w:val="26"/>
        </w:rPr>
        <w:t xml:space="preserve">z), </w:t>
      </w:r>
      <w:r>
        <w:rPr>
          <w:sz w:val="26"/>
          <w:szCs w:val="26"/>
          <w:lang w:val="en-US"/>
        </w:rPr>
        <w:t>y</w:t>
      </w:r>
      <w:r w:rsidRPr="007E5C07">
        <w:rPr>
          <w:sz w:val="26"/>
          <w:szCs w:val="26"/>
        </w:rPr>
        <w:t xml:space="preserve"> → </w:t>
      </w:r>
      <w:r>
        <w:rPr>
          <w:sz w:val="26"/>
          <w:szCs w:val="26"/>
          <w:lang w:val="en-US"/>
        </w:rPr>
        <w:t>t</w:t>
      </w:r>
      <w:r w:rsidRPr="007E5C07">
        <w:rPr>
          <w:sz w:val="26"/>
          <w:szCs w:val="26"/>
        </w:rPr>
        <w:t xml:space="preserve">, t → (y </w:t>
      </w:r>
      <w:r w:rsidRPr="007E5C07">
        <w:rPr>
          <w:rFonts w:ascii="Cambria Math" w:hAnsi="Cambria Math" w:cs="Cambria Math"/>
          <w:sz w:val="26"/>
          <w:szCs w:val="26"/>
        </w:rPr>
        <w:t xml:space="preserve">∨ </w:t>
      </w:r>
      <w:r w:rsidRPr="007E5C07">
        <w:rPr>
          <w:sz w:val="26"/>
          <w:szCs w:val="26"/>
        </w:rPr>
        <w:t xml:space="preserve">z), </w:t>
      </w:r>
      <w:r>
        <w:rPr>
          <w:sz w:val="26"/>
          <w:szCs w:val="26"/>
        </w:rPr>
        <w:t xml:space="preserve">заключение </w:t>
      </w:r>
      <w:r>
        <w:rPr>
          <w:sz w:val="26"/>
          <w:szCs w:val="26"/>
          <w:lang w:val="en-US"/>
        </w:rPr>
        <w:t>y</w:t>
      </w:r>
      <w:r w:rsidRPr="007E5C07">
        <w:rPr>
          <w:sz w:val="26"/>
          <w:szCs w:val="26"/>
        </w:rPr>
        <w:t>.</w:t>
      </w:r>
    </w:p>
    <w:p w14:paraId="75824DBF" w14:textId="77777777" w:rsidR="000A02C3" w:rsidRDefault="007E5C07" w:rsidP="007E5C07">
      <w:pPr>
        <w:pStyle w:val="af5"/>
        <w:kinsoku w:val="0"/>
        <w:overflowPunct w:val="0"/>
        <w:spacing w:before="33" w:line="276" w:lineRule="auto"/>
        <w:ind w:left="1080" w:right="108"/>
        <w:jc w:val="both"/>
        <w:rPr>
          <w:sz w:val="26"/>
          <w:szCs w:val="26"/>
        </w:rPr>
      </w:pPr>
      <w:r>
        <w:rPr>
          <w:sz w:val="26"/>
          <w:szCs w:val="26"/>
        </w:rPr>
        <w:t>Надо составить формулу</w:t>
      </w:r>
      <w:r w:rsidRPr="007E5C07">
        <w:rPr>
          <w:sz w:val="26"/>
          <w:szCs w:val="26"/>
        </w:rPr>
        <w:t xml:space="preserve">: (x → (y </w:t>
      </w:r>
      <w:r w:rsidRPr="007E5C07">
        <w:rPr>
          <w:rFonts w:ascii="Cambria Math" w:hAnsi="Cambria Math" w:cs="Cambria Math"/>
          <w:sz w:val="26"/>
          <w:szCs w:val="26"/>
        </w:rPr>
        <w:t xml:space="preserve">∨ </w:t>
      </w:r>
      <w:r w:rsidRPr="007E5C07">
        <w:rPr>
          <w:sz w:val="26"/>
          <w:szCs w:val="26"/>
        </w:rPr>
        <w:t>z</w:t>
      </w:r>
      <w:proofErr w:type="gramStart"/>
      <w:r w:rsidRPr="007E5C07">
        <w:rPr>
          <w:sz w:val="26"/>
          <w:szCs w:val="26"/>
        </w:rPr>
        <w:t>))</w:t>
      </w:r>
      <w:r w:rsidRPr="007E5C07">
        <w:rPr>
          <w:rFonts w:ascii="Cambria Math" w:hAnsi="Cambria Math" w:cs="Cambria Math"/>
          <w:sz w:val="26"/>
          <w:szCs w:val="26"/>
        </w:rPr>
        <w:t>⋅</w:t>
      </w:r>
      <w:proofErr w:type="gramEnd"/>
      <w:r w:rsidRPr="007E5C07">
        <w:rPr>
          <w:sz w:val="26"/>
          <w:szCs w:val="26"/>
        </w:rPr>
        <w:t>(y → t)</w:t>
      </w:r>
      <w:r w:rsidRPr="007E5C07">
        <w:rPr>
          <w:rFonts w:ascii="Cambria Math" w:hAnsi="Cambria Math" w:cs="Cambria Math"/>
          <w:sz w:val="26"/>
          <w:szCs w:val="26"/>
        </w:rPr>
        <w:t>⋅</w:t>
      </w:r>
      <w:r w:rsidRPr="007E5C07">
        <w:rPr>
          <w:sz w:val="26"/>
          <w:szCs w:val="26"/>
        </w:rPr>
        <w:t xml:space="preserve">(t → (y </w:t>
      </w:r>
      <w:r w:rsidRPr="007E5C07">
        <w:rPr>
          <w:rFonts w:ascii="Cambria Math" w:hAnsi="Cambria Math" w:cs="Cambria Math"/>
          <w:sz w:val="26"/>
          <w:szCs w:val="26"/>
        </w:rPr>
        <w:t xml:space="preserve">∨ </w:t>
      </w:r>
      <w:r w:rsidRPr="007E5C07">
        <w:rPr>
          <w:sz w:val="26"/>
          <w:szCs w:val="26"/>
        </w:rPr>
        <w:t xml:space="preserve">z)) → y </w:t>
      </w:r>
      <w:r>
        <w:rPr>
          <w:sz w:val="26"/>
          <w:szCs w:val="26"/>
        </w:rPr>
        <w:t>и посмотреть будет ли она тавтологией</w:t>
      </w:r>
    </w:p>
    <w:p w14:paraId="1EEA68FA" w14:textId="77777777" w:rsidR="000A02C3" w:rsidRPr="000A02C3" w:rsidRDefault="000A02C3" w:rsidP="000A02C3">
      <w:pPr>
        <w:pStyle w:val="af4"/>
        <w:numPr>
          <w:ilvl w:val="0"/>
          <w:numId w:val="11"/>
        </w:numPr>
        <w:rPr>
          <w:sz w:val="26"/>
          <w:szCs w:val="26"/>
          <w:lang w:val="ru-BY" w:eastAsia="ru-BY"/>
        </w:rPr>
      </w:pPr>
      <w:r>
        <w:rPr>
          <w:sz w:val="26"/>
          <w:szCs w:val="26"/>
          <w:lang w:eastAsia="ru-BY"/>
        </w:rPr>
        <w:lastRenderedPageBreak/>
        <w:t xml:space="preserve">а) </w:t>
      </w:r>
      <w:r w:rsidRPr="000A02C3">
        <w:rPr>
          <w:b/>
          <w:bCs/>
          <w:sz w:val="26"/>
          <w:szCs w:val="26"/>
          <w:lang w:eastAsia="ru-BY"/>
        </w:rPr>
        <w:t>Метод преобразований:</w:t>
      </w:r>
      <w:r>
        <w:rPr>
          <w:sz w:val="26"/>
          <w:szCs w:val="26"/>
          <w:lang w:eastAsia="ru-BY"/>
        </w:rPr>
        <w:t xml:space="preserve"> </w:t>
      </w:r>
    </w:p>
    <w:p w14:paraId="1387C9A5" w14:textId="77777777" w:rsidR="000A02C3" w:rsidRPr="000A02C3" w:rsidRDefault="000A02C3" w:rsidP="000A02C3">
      <w:pPr>
        <w:pStyle w:val="af4"/>
        <w:ind w:left="1080" w:firstLine="0"/>
        <w:rPr>
          <w:sz w:val="26"/>
          <w:szCs w:val="26"/>
          <w:lang w:eastAsia="ru-BY"/>
        </w:rPr>
      </w:pPr>
      <w:r w:rsidRPr="000A02C3">
        <w:rPr>
          <w:sz w:val="26"/>
          <w:szCs w:val="26"/>
          <w:lang w:val="ru-BY"/>
        </w:rPr>
        <w:t>Применяя законы алгебры логики и дополнительные соотношения, упростим формулу и получим</w:t>
      </w:r>
      <w:r w:rsidRPr="000A02C3">
        <w:rPr>
          <w:sz w:val="26"/>
          <w:szCs w:val="26"/>
          <w:lang w:val="ru-BY" w:eastAsia="ru-BY"/>
        </w:rPr>
        <w:t>:</w:t>
      </w:r>
    </w:p>
    <w:p w14:paraId="52764E55" w14:textId="64DD2957" w:rsidR="007E5C07" w:rsidRDefault="000A02C3" w:rsidP="000A02C3">
      <w:pPr>
        <w:pStyle w:val="af4"/>
        <w:ind w:left="1080" w:firstLine="0"/>
        <w:rPr>
          <w:sz w:val="26"/>
          <w:szCs w:val="26"/>
        </w:rPr>
      </w:pPr>
      <w:r w:rsidRPr="000A02C3">
        <w:rPr>
          <w:sz w:val="26"/>
          <w:szCs w:val="26"/>
          <w:lang w:val="ru-BY" w:eastAsia="ru-BY"/>
        </w:rPr>
        <w:t>(x</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sidRPr="000A02C3">
        <w:rPr>
          <w:rFonts w:ascii="Cambria Math" w:hAnsi="Cambria Math" w:cs="Cambria Math"/>
          <w:sz w:val="26"/>
          <w:szCs w:val="26"/>
          <w:lang w:val="ru-BY" w:eastAsia="ru-BY"/>
        </w:rPr>
        <w:t>⋅</w:t>
      </w:r>
      <w:r w:rsidRPr="000A02C3">
        <w:rPr>
          <w:sz w:val="26"/>
          <w:szCs w:val="26"/>
          <w:lang w:val="ru-BY" w:eastAsia="ru-BY"/>
        </w:rPr>
        <w:t>(y</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t)</w:t>
      </w:r>
      <w:r w:rsidRPr="000A02C3">
        <w:rPr>
          <w:rFonts w:ascii="Cambria Math" w:hAnsi="Cambria Math" w:cs="Cambria Math"/>
          <w:sz w:val="26"/>
          <w:szCs w:val="26"/>
          <w:lang w:val="ru-BY" w:eastAsia="ru-BY"/>
        </w:rPr>
        <w:t>⋅</w:t>
      </w:r>
      <w:r w:rsidRPr="000A02C3">
        <w:rPr>
          <w:sz w:val="26"/>
          <w:szCs w:val="26"/>
          <w:lang w:val="ru-BY" w:eastAsia="ru-BY"/>
        </w:rPr>
        <w:t>(t</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 </w:t>
      </w:r>
      <w:r w:rsidRPr="000A02C3">
        <w:rPr>
          <w:sz w:val="26"/>
          <w:szCs w:val="26"/>
          <w:lang w:val="ru-BY" w:eastAsia="ru-BY"/>
        </w:rPr>
        <w:t>(x</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sidRPr="000A02C3">
        <w:rPr>
          <w:rFonts w:ascii="Cambria Math" w:hAnsi="Cambria Math" w:cs="Cambria Math"/>
          <w:sz w:val="26"/>
          <w:szCs w:val="26"/>
          <w:lang w:val="ru-BY" w:eastAsia="ru-BY"/>
        </w:rPr>
        <w:t>⋅</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t)</w:t>
      </w:r>
      <w:r w:rsidRPr="000A02C3">
        <w:rPr>
          <w:rFonts w:ascii="Cambria Math" w:hAnsi="Cambria Math" w:cs="Cambria Math"/>
          <w:sz w:val="26"/>
          <w:szCs w:val="26"/>
          <w:lang w:val="ru-BY" w:eastAsia="ru-BY"/>
        </w:rPr>
        <w:t>⋅</w:t>
      </w:r>
      <w:r w:rsidRPr="000A02C3">
        <w:rPr>
          <w:sz w:val="26"/>
          <w:szCs w:val="26"/>
          <w:lang w:val="ru-BY" w:eastAsia="ru-BY"/>
        </w:rPr>
        <w:t>(t</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(x</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sidRPr="000A02C3">
        <w:rPr>
          <w:rFonts w:ascii="Cambria Math" w:hAnsi="Cambria Math" w:cs="Cambria Math"/>
          <w:sz w:val="26"/>
          <w:szCs w:val="26"/>
          <w:lang w:val="ru-BY" w:eastAsia="ru-BY"/>
        </w:rPr>
        <w:t>⋅</w:t>
      </w:r>
      <w:r w:rsidRPr="000A02C3">
        <w:rPr>
          <w:sz w:val="26"/>
          <w:szCs w:val="26"/>
          <w:lang w:val="ru-BY" w:eastAsia="ru-BY"/>
        </w:rPr>
        <w:t>t</w:t>
      </w:r>
      <w:r w:rsidRPr="000A02C3">
        <w:rPr>
          <w:rFonts w:ascii="Cambria Math" w:hAnsi="Cambria Math" w:cs="Cambria Math"/>
          <w:sz w:val="26"/>
          <w:szCs w:val="26"/>
          <w:lang w:val="ru-BY" w:eastAsia="ru-BY"/>
        </w:rPr>
        <w:t>⋅</w:t>
      </w:r>
      <w:r w:rsidRPr="000A02C3">
        <w:rPr>
          <w:sz w:val="26"/>
          <w:szCs w:val="26"/>
          <w:lang w:val="ru-BY" w:eastAsia="ru-BY"/>
        </w:rPr>
        <w:t>(t</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proofErr w:type="spellStart"/>
      <w:r w:rsidRPr="000A02C3">
        <w:rPr>
          <w:sz w:val="26"/>
          <w:szCs w:val="26"/>
          <w:lang w:val="ru-BY" w:eastAsia="ru-BY"/>
        </w:rPr>
        <w:t>zt</w:t>
      </w:r>
      <w:proofErr w:type="spellEnd"/>
      <w:r w:rsidRPr="000A02C3">
        <w:rPr>
          <w:rFonts w:ascii="Cambria Math" w:hAnsi="Cambria Math" w:cs="Cambria Math"/>
          <w:sz w:val="26"/>
          <w:szCs w:val="26"/>
          <w:lang w:val="ru-BY" w:eastAsia="ru-BY"/>
        </w:rPr>
        <w:t>⋅</w:t>
      </w:r>
      <w:r w:rsidRPr="000A02C3">
        <w:rPr>
          <w:sz w:val="26"/>
          <w:szCs w:val="26"/>
          <w:lang w:val="ru-BY" w:eastAsia="ru-BY"/>
        </w:rPr>
        <w:t>(t</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 </w:t>
      </w:r>
      <w:r w:rsidRPr="000A02C3">
        <w:rPr>
          <w:sz w:val="26"/>
          <w:szCs w:val="26"/>
          <w:lang w:val="ru-BY" w:eastAsia="ru-BY"/>
        </w:rPr>
        <w:t>y</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1​</w:t>
      </w:r>
      <w:r w:rsidR="007E5C07" w:rsidRPr="000A02C3">
        <w:rPr>
          <w:sz w:val="26"/>
          <w:szCs w:val="26"/>
          <w:lang w:val="ru-BY"/>
        </w:rPr>
        <w:t xml:space="preserve"> </w:t>
      </w:r>
    </w:p>
    <w:p w14:paraId="6891ABF2" w14:textId="72431057" w:rsidR="000A02C3" w:rsidRDefault="000A02C3" w:rsidP="000A02C3">
      <w:pPr>
        <w:pStyle w:val="af5"/>
        <w:kinsoku w:val="0"/>
        <w:overflowPunct w:val="0"/>
        <w:spacing w:before="67" w:line="276" w:lineRule="auto"/>
        <w:ind w:left="132" w:right="1" w:firstLine="566"/>
        <w:rPr>
          <w:sz w:val="26"/>
          <w:szCs w:val="26"/>
        </w:rPr>
      </w:pPr>
      <w:r w:rsidRPr="000A02C3">
        <w:rPr>
          <w:sz w:val="26"/>
          <w:szCs w:val="26"/>
        </w:rPr>
        <w:t>Полученное выражение является тавтологией (</w:t>
      </w:r>
      <w:proofErr w:type="gramStart"/>
      <w:r w:rsidRPr="000A02C3">
        <w:rPr>
          <w:sz w:val="26"/>
          <w:szCs w:val="26"/>
        </w:rPr>
        <w:t>т.е.</w:t>
      </w:r>
      <w:proofErr w:type="gramEnd"/>
      <w:r w:rsidRPr="000A02C3">
        <w:rPr>
          <w:sz w:val="26"/>
          <w:szCs w:val="26"/>
        </w:rPr>
        <w:t xml:space="preserve"> тождественно равно 1). Следовательно, рассуждения логически правильны.</w:t>
      </w:r>
    </w:p>
    <w:p w14:paraId="7B23C3DF" w14:textId="69ECD776" w:rsidR="000A02C3" w:rsidRDefault="000A02C3" w:rsidP="000A02C3">
      <w:pPr>
        <w:pStyle w:val="af5"/>
        <w:kinsoku w:val="0"/>
        <w:overflowPunct w:val="0"/>
        <w:spacing w:before="67" w:line="276" w:lineRule="auto"/>
        <w:ind w:left="132" w:right="1" w:firstLine="566"/>
        <w:rPr>
          <w:b/>
          <w:bCs/>
          <w:sz w:val="26"/>
          <w:szCs w:val="26"/>
        </w:rPr>
      </w:pPr>
      <w:r>
        <w:rPr>
          <w:sz w:val="26"/>
          <w:szCs w:val="26"/>
        </w:rPr>
        <w:t xml:space="preserve">     б) </w:t>
      </w:r>
      <w:r>
        <w:rPr>
          <w:b/>
          <w:bCs/>
          <w:sz w:val="26"/>
          <w:szCs w:val="26"/>
        </w:rPr>
        <w:t>Метод построения таблицы истинности</w:t>
      </w:r>
    </w:p>
    <w:p w14:paraId="17DCB4C7" w14:textId="39029BC7" w:rsidR="0035329A" w:rsidRDefault="0035329A" w:rsidP="00FE4E3F">
      <w:pPr>
        <w:pStyle w:val="af5"/>
        <w:kinsoku w:val="0"/>
        <w:overflowPunct w:val="0"/>
        <w:spacing w:before="67"/>
        <w:ind w:left="132" w:right="1" w:firstLine="566"/>
        <w:rPr>
          <w:sz w:val="26"/>
          <w:szCs w:val="26"/>
        </w:rPr>
      </w:pPr>
      <w:r>
        <w:rPr>
          <w:b/>
          <w:bCs/>
          <w:sz w:val="26"/>
          <w:szCs w:val="26"/>
        </w:rPr>
        <w:tab/>
        <w:t xml:space="preserve">     </w:t>
      </w:r>
      <w:r w:rsidR="00FE4E3F" w:rsidRPr="00FE4E3F">
        <w:rPr>
          <w:sz w:val="26"/>
          <w:szCs w:val="26"/>
        </w:rPr>
        <w:t xml:space="preserve">Расчеты будем проводить в таблице. </w:t>
      </w:r>
      <w:proofErr w:type="gramStart"/>
      <w:r w:rsidR="00FE4E3F" w:rsidRPr="00FE4E3F">
        <w:rPr>
          <w:sz w:val="26"/>
          <w:szCs w:val="26"/>
        </w:rPr>
        <w:t>Т.к.</w:t>
      </w:r>
      <w:proofErr w:type="gramEnd"/>
      <w:r w:rsidR="00FE4E3F" w:rsidRPr="00FE4E3F">
        <w:rPr>
          <w:sz w:val="26"/>
          <w:szCs w:val="26"/>
        </w:rPr>
        <w:t xml:space="preserve"> имеем четыре логические переменные, то возможных комбинаций значений этих переменных будет 2·2·2·2=16.     Пошагово     вычислим     значения     входящих     в     формулу </w:t>
      </w:r>
      <w:r w:rsidR="00FE4E3F" w:rsidRPr="000A02C3">
        <w:rPr>
          <w:sz w:val="26"/>
          <w:szCs w:val="26"/>
          <w:lang w:val="ru-BY" w:eastAsia="ru-BY"/>
        </w:rPr>
        <w:t>(x</w:t>
      </w:r>
      <w:r w:rsidR="00FE4E3F">
        <w:rPr>
          <w:sz w:val="26"/>
          <w:szCs w:val="26"/>
          <w:lang w:val="ru-BY" w:eastAsia="ru-BY"/>
        </w:rPr>
        <w:t xml:space="preserve"> </w:t>
      </w:r>
      <w:r w:rsidR="00FE4E3F" w:rsidRPr="000A02C3">
        <w:rPr>
          <w:sz w:val="26"/>
          <w:szCs w:val="26"/>
          <w:lang w:val="ru-BY" w:eastAsia="ru-BY"/>
        </w:rPr>
        <w:t>→</w:t>
      </w:r>
      <w:r w:rsidR="00FE4E3F">
        <w:rPr>
          <w:sz w:val="26"/>
          <w:szCs w:val="26"/>
          <w:lang w:val="ru-BY" w:eastAsia="ru-BY"/>
        </w:rPr>
        <w:t xml:space="preserve"> </w:t>
      </w:r>
      <w:r w:rsidR="00FE4E3F" w:rsidRPr="000A02C3">
        <w:rPr>
          <w:sz w:val="26"/>
          <w:szCs w:val="26"/>
          <w:lang w:val="ru-BY" w:eastAsia="ru-BY"/>
        </w:rPr>
        <w:t>(y</w:t>
      </w:r>
      <w:r w:rsidR="00FE4E3F">
        <w:rPr>
          <w:sz w:val="26"/>
          <w:szCs w:val="26"/>
          <w:lang w:val="ru-BY" w:eastAsia="ru-BY"/>
        </w:rPr>
        <w:t xml:space="preserve"> </w:t>
      </w:r>
      <w:r w:rsidR="00FE4E3F" w:rsidRPr="000A02C3">
        <w:rPr>
          <w:rFonts w:ascii="Cambria Math" w:hAnsi="Cambria Math" w:cs="Cambria Math"/>
          <w:sz w:val="26"/>
          <w:szCs w:val="26"/>
          <w:lang w:val="ru-BY" w:eastAsia="ru-BY"/>
        </w:rPr>
        <w:t>∨</w:t>
      </w:r>
      <w:r w:rsidR="00FE4E3F">
        <w:rPr>
          <w:rFonts w:ascii="Cambria Math" w:hAnsi="Cambria Math" w:cs="Cambria Math"/>
          <w:sz w:val="26"/>
          <w:szCs w:val="26"/>
          <w:lang w:val="ru-BY" w:eastAsia="ru-BY"/>
        </w:rPr>
        <w:t xml:space="preserve"> </w:t>
      </w:r>
      <w:r w:rsidR="00FE4E3F" w:rsidRPr="000A02C3">
        <w:rPr>
          <w:sz w:val="26"/>
          <w:szCs w:val="26"/>
          <w:lang w:val="ru-BY" w:eastAsia="ru-BY"/>
        </w:rPr>
        <w:t>z</w:t>
      </w:r>
      <w:proofErr w:type="gramStart"/>
      <w:r w:rsidR="00FE4E3F" w:rsidRPr="000A02C3">
        <w:rPr>
          <w:sz w:val="26"/>
          <w:szCs w:val="26"/>
          <w:lang w:val="ru-BY" w:eastAsia="ru-BY"/>
        </w:rPr>
        <w:t>))</w:t>
      </w:r>
      <w:r w:rsidR="00FE4E3F" w:rsidRPr="000A02C3">
        <w:rPr>
          <w:rFonts w:ascii="Cambria Math" w:hAnsi="Cambria Math" w:cs="Cambria Math"/>
          <w:sz w:val="26"/>
          <w:szCs w:val="26"/>
          <w:lang w:val="ru-BY" w:eastAsia="ru-BY"/>
        </w:rPr>
        <w:t>⋅</w:t>
      </w:r>
      <w:proofErr w:type="gramEnd"/>
      <w:r w:rsidR="00FE4E3F" w:rsidRPr="000A02C3">
        <w:rPr>
          <w:sz w:val="26"/>
          <w:szCs w:val="26"/>
          <w:lang w:val="ru-BY" w:eastAsia="ru-BY"/>
        </w:rPr>
        <w:t>(y</w:t>
      </w:r>
      <w:r w:rsidR="00FE4E3F">
        <w:rPr>
          <w:sz w:val="26"/>
          <w:szCs w:val="26"/>
          <w:lang w:val="ru-BY" w:eastAsia="ru-BY"/>
        </w:rPr>
        <w:t xml:space="preserve"> </w:t>
      </w:r>
      <w:r w:rsidR="00FE4E3F" w:rsidRPr="000A02C3">
        <w:rPr>
          <w:sz w:val="26"/>
          <w:szCs w:val="26"/>
          <w:lang w:val="ru-BY" w:eastAsia="ru-BY"/>
        </w:rPr>
        <w:t>→</w:t>
      </w:r>
      <w:r w:rsidR="00FE4E3F">
        <w:rPr>
          <w:sz w:val="26"/>
          <w:szCs w:val="26"/>
          <w:lang w:val="ru-BY" w:eastAsia="ru-BY"/>
        </w:rPr>
        <w:t xml:space="preserve"> </w:t>
      </w:r>
      <w:r w:rsidR="00FE4E3F" w:rsidRPr="000A02C3">
        <w:rPr>
          <w:sz w:val="26"/>
          <w:szCs w:val="26"/>
          <w:lang w:val="ru-BY" w:eastAsia="ru-BY"/>
        </w:rPr>
        <w:t>t)</w:t>
      </w:r>
      <w:r w:rsidR="00FE4E3F" w:rsidRPr="000A02C3">
        <w:rPr>
          <w:rFonts w:ascii="Cambria Math" w:hAnsi="Cambria Math" w:cs="Cambria Math"/>
          <w:sz w:val="26"/>
          <w:szCs w:val="26"/>
          <w:lang w:val="ru-BY" w:eastAsia="ru-BY"/>
        </w:rPr>
        <w:t>⋅</w:t>
      </w:r>
      <w:r w:rsidR="00FE4E3F" w:rsidRPr="000A02C3">
        <w:rPr>
          <w:sz w:val="26"/>
          <w:szCs w:val="26"/>
          <w:lang w:val="ru-BY" w:eastAsia="ru-BY"/>
        </w:rPr>
        <w:t>(t</w:t>
      </w:r>
      <w:r w:rsidR="00FE4E3F">
        <w:rPr>
          <w:sz w:val="26"/>
          <w:szCs w:val="26"/>
          <w:lang w:val="ru-BY" w:eastAsia="ru-BY"/>
        </w:rPr>
        <w:t xml:space="preserve"> </w:t>
      </w:r>
      <w:r w:rsidR="00FE4E3F" w:rsidRPr="000A02C3">
        <w:rPr>
          <w:sz w:val="26"/>
          <w:szCs w:val="26"/>
          <w:lang w:val="ru-BY" w:eastAsia="ru-BY"/>
        </w:rPr>
        <w:t>→</w:t>
      </w:r>
      <w:r w:rsidR="00FE4E3F">
        <w:rPr>
          <w:sz w:val="26"/>
          <w:szCs w:val="26"/>
          <w:lang w:val="ru-BY" w:eastAsia="ru-BY"/>
        </w:rPr>
        <w:t xml:space="preserve"> </w:t>
      </w:r>
      <w:r w:rsidR="00FE4E3F" w:rsidRPr="000A02C3">
        <w:rPr>
          <w:sz w:val="26"/>
          <w:szCs w:val="26"/>
          <w:lang w:val="ru-BY" w:eastAsia="ru-BY"/>
        </w:rPr>
        <w:t>(y</w:t>
      </w:r>
      <w:r w:rsidR="00FE4E3F">
        <w:rPr>
          <w:sz w:val="26"/>
          <w:szCs w:val="26"/>
          <w:lang w:val="ru-BY" w:eastAsia="ru-BY"/>
        </w:rPr>
        <w:t xml:space="preserve"> </w:t>
      </w:r>
      <w:r w:rsidR="00FE4E3F" w:rsidRPr="000A02C3">
        <w:rPr>
          <w:rFonts w:ascii="Cambria Math" w:hAnsi="Cambria Math" w:cs="Cambria Math"/>
          <w:sz w:val="26"/>
          <w:szCs w:val="26"/>
          <w:lang w:val="ru-BY" w:eastAsia="ru-BY"/>
        </w:rPr>
        <w:t>∨</w:t>
      </w:r>
      <w:r w:rsidR="00FE4E3F">
        <w:rPr>
          <w:rFonts w:ascii="Cambria Math" w:hAnsi="Cambria Math" w:cs="Cambria Math"/>
          <w:sz w:val="26"/>
          <w:szCs w:val="26"/>
          <w:lang w:val="ru-BY" w:eastAsia="ru-BY"/>
        </w:rPr>
        <w:t xml:space="preserve"> </w:t>
      </w:r>
      <w:r w:rsidR="00FE4E3F" w:rsidRPr="000A02C3">
        <w:rPr>
          <w:sz w:val="26"/>
          <w:szCs w:val="26"/>
          <w:lang w:val="ru-BY" w:eastAsia="ru-BY"/>
        </w:rPr>
        <w:t>z))</w:t>
      </w:r>
      <w:r w:rsidR="00FE4E3F">
        <w:rPr>
          <w:sz w:val="26"/>
          <w:szCs w:val="26"/>
          <w:lang w:val="ru-BY" w:eastAsia="ru-BY"/>
        </w:rPr>
        <w:t xml:space="preserve"> </w:t>
      </w:r>
      <w:r w:rsidR="00FE4E3F" w:rsidRPr="000A02C3">
        <w:rPr>
          <w:sz w:val="26"/>
          <w:szCs w:val="26"/>
          <w:lang w:val="ru-BY" w:eastAsia="ru-BY"/>
        </w:rPr>
        <w:t>→</w:t>
      </w:r>
      <w:r w:rsidR="00FE4E3F">
        <w:rPr>
          <w:sz w:val="26"/>
          <w:szCs w:val="26"/>
          <w:lang w:val="ru-BY" w:eastAsia="ru-BY"/>
        </w:rPr>
        <w:t xml:space="preserve"> </w:t>
      </w:r>
      <w:r w:rsidR="00FE4E3F" w:rsidRPr="000A02C3">
        <w:rPr>
          <w:sz w:val="26"/>
          <w:szCs w:val="26"/>
          <w:lang w:val="ru-BY" w:eastAsia="ru-BY"/>
        </w:rPr>
        <w:t>y</w:t>
      </w:r>
      <w:r w:rsidR="00FE4E3F">
        <w:rPr>
          <w:sz w:val="26"/>
          <w:szCs w:val="26"/>
          <w:lang w:val="ru-BY" w:eastAsia="ru-BY"/>
        </w:rPr>
        <w:t xml:space="preserve"> </w:t>
      </w:r>
      <w:r w:rsidR="00FE4E3F" w:rsidRPr="00FE4E3F">
        <w:rPr>
          <w:sz w:val="26"/>
          <w:szCs w:val="26"/>
        </w:rPr>
        <w:t>выражений, используя определени</w:t>
      </w:r>
      <w:r w:rsidR="00FE4E3F">
        <w:rPr>
          <w:sz w:val="26"/>
          <w:szCs w:val="26"/>
        </w:rPr>
        <w:t xml:space="preserve">я </w:t>
      </w:r>
      <w:r w:rsidR="00FE4E3F" w:rsidRPr="00FE4E3F">
        <w:rPr>
          <w:sz w:val="26"/>
          <w:szCs w:val="26"/>
        </w:rPr>
        <w:t>конъюнкции, дизъюнкции, отрицания и импликации</w:t>
      </w:r>
      <w:r w:rsidR="00FE4E3F">
        <w:rPr>
          <w:sz w:val="26"/>
          <w:szCs w:val="26"/>
        </w:rPr>
        <w:t>.</w:t>
      </w:r>
      <w:r w:rsidR="00FE4E3F">
        <w:rPr>
          <w:sz w:val="26"/>
          <w:szCs w:val="26"/>
        </w:rPr>
        <w:br/>
        <w:t>Значению «истина» соответствует 1, значению «ложь» - 0.</w:t>
      </w:r>
    </w:p>
    <w:tbl>
      <w:tblPr>
        <w:tblW w:w="9676" w:type="dxa"/>
        <w:tblInd w:w="118" w:type="dxa"/>
        <w:tblLayout w:type="fixed"/>
        <w:tblCellMar>
          <w:left w:w="0" w:type="dxa"/>
          <w:right w:w="0" w:type="dxa"/>
        </w:tblCellMar>
        <w:tblLook w:val="0000" w:firstRow="0" w:lastRow="0" w:firstColumn="0" w:lastColumn="0" w:noHBand="0" w:noVBand="0"/>
      </w:tblPr>
      <w:tblGrid>
        <w:gridCol w:w="413"/>
        <w:gridCol w:w="436"/>
        <w:gridCol w:w="454"/>
        <w:gridCol w:w="458"/>
        <w:gridCol w:w="915"/>
        <w:gridCol w:w="1305"/>
        <w:gridCol w:w="1152"/>
        <w:gridCol w:w="937"/>
        <w:gridCol w:w="1305"/>
        <w:gridCol w:w="977"/>
        <w:gridCol w:w="1324"/>
      </w:tblGrid>
      <w:tr w:rsidR="00FE4E3F" w:rsidRPr="00FE4E3F" w14:paraId="4986F716" w14:textId="77777777" w:rsidTr="00FE4E3F">
        <w:trPr>
          <w:trHeight w:hRule="exact" w:val="730"/>
        </w:trPr>
        <w:tc>
          <w:tcPr>
            <w:tcW w:w="413" w:type="dxa"/>
            <w:tcBorders>
              <w:top w:val="single" w:sz="4" w:space="0" w:color="000000"/>
              <w:left w:val="single" w:sz="4" w:space="0" w:color="000000"/>
              <w:bottom w:val="single" w:sz="4" w:space="0" w:color="000000"/>
              <w:right w:val="single" w:sz="4" w:space="0" w:color="000000"/>
            </w:tcBorders>
          </w:tcPr>
          <w:p w14:paraId="35C17FC0" w14:textId="77777777" w:rsidR="00FE4E3F" w:rsidRPr="00FE4E3F" w:rsidRDefault="00FE4E3F" w:rsidP="00FE4E3F">
            <w:pPr>
              <w:widowControl w:val="0"/>
              <w:kinsoku w:val="0"/>
              <w:overflowPunct w:val="0"/>
              <w:autoSpaceDE w:val="0"/>
              <w:autoSpaceDN w:val="0"/>
              <w:adjustRightInd w:val="0"/>
              <w:spacing w:before="192" w:line="240" w:lineRule="auto"/>
              <w:ind w:right="6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x</w:t>
            </w:r>
          </w:p>
        </w:tc>
        <w:tc>
          <w:tcPr>
            <w:tcW w:w="436" w:type="dxa"/>
            <w:tcBorders>
              <w:top w:val="single" w:sz="4" w:space="0" w:color="000000"/>
              <w:left w:val="single" w:sz="4" w:space="0" w:color="000000"/>
              <w:bottom w:val="single" w:sz="4" w:space="0" w:color="000000"/>
              <w:right w:val="single" w:sz="4" w:space="0" w:color="000000"/>
            </w:tcBorders>
          </w:tcPr>
          <w:p w14:paraId="5B4EC67C" w14:textId="77777777" w:rsidR="00FE4E3F" w:rsidRPr="00FE4E3F" w:rsidRDefault="00FE4E3F" w:rsidP="00FE4E3F">
            <w:pPr>
              <w:widowControl w:val="0"/>
              <w:kinsoku w:val="0"/>
              <w:overflowPunct w:val="0"/>
              <w:autoSpaceDE w:val="0"/>
              <w:autoSpaceDN w:val="0"/>
              <w:adjustRightInd w:val="0"/>
              <w:spacing w:before="192" w:line="240" w:lineRule="auto"/>
              <w:ind w:left="23"/>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y</w:t>
            </w:r>
          </w:p>
        </w:tc>
        <w:tc>
          <w:tcPr>
            <w:tcW w:w="454" w:type="dxa"/>
            <w:tcBorders>
              <w:top w:val="single" w:sz="4" w:space="0" w:color="000000"/>
              <w:left w:val="single" w:sz="4" w:space="0" w:color="000000"/>
              <w:bottom w:val="single" w:sz="4" w:space="0" w:color="000000"/>
              <w:right w:val="single" w:sz="4" w:space="0" w:color="000000"/>
            </w:tcBorders>
          </w:tcPr>
          <w:p w14:paraId="782165CD" w14:textId="77777777" w:rsidR="00FE4E3F" w:rsidRPr="00FE4E3F" w:rsidRDefault="00FE4E3F" w:rsidP="00FE4E3F">
            <w:pPr>
              <w:widowControl w:val="0"/>
              <w:kinsoku w:val="0"/>
              <w:overflowPunct w:val="0"/>
              <w:autoSpaceDE w:val="0"/>
              <w:autoSpaceDN w:val="0"/>
              <w:adjustRightInd w:val="0"/>
              <w:spacing w:before="192" w:line="240" w:lineRule="auto"/>
              <w:ind w:right="102"/>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z</w:t>
            </w:r>
          </w:p>
        </w:tc>
        <w:tc>
          <w:tcPr>
            <w:tcW w:w="458" w:type="dxa"/>
            <w:tcBorders>
              <w:top w:val="single" w:sz="4" w:space="0" w:color="000000"/>
              <w:left w:val="single" w:sz="4" w:space="0" w:color="000000"/>
              <w:bottom w:val="single" w:sz="4" w:space="0" w:color="000000"/>
              <w:right w:val="single" w:sz="4" w:space="0" w:color="000000"/>
            </w:tcBorders>
          </w:tcPr>
          <w:p w14:paraId="344B52BF" w14:textId="77777777" w:rsidR="00FE4E3F" w:rsidRPr="00FE4E3F" w:rsidRDefault="00FE4E3F" w:rsidP="00FE4E3F">
            <w:pPr>
              <w:widowControl w:val="0"/>
              <w:kinsoku w:val="0"/>
              <w:overflowPunct w:val="0"/>
              <w:autoSpaceDE w:val="0"/>
              <w:autoSpaceDN w:val="0"/>
              <w:adjustRightInd w:val="0"/>
              <w:spacing w:before="192" w:line="240" w:lineRule="auto"/>
              <w:ind w:left="112"/>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t</w:t>
            </w:r>
          </w:p>
        </w:tc>
        <w:tc>
          <w:tcPr>
            <w:tcW w:w="915" w:type="dxa"/>
            <w:tcBorders>
              <w:top w:val="single" w:sz="4" w:space="0" w:color="000000"/>
              <w:left w:val="single" w:sz="4" w:space="0" w:color="000000"/>
              <w:bottom w:val="single" w:sz="4" w:space="0" w:color="000000"/>
              <w:right w:val="single" w:sz="4" w:space="0" w:color="000000"/>
            </w:tcBorders>
          </w:tcPr>
          <w:p w14:paraId="48B24B2B" w14:textId="77777777" w:rsidR="00FE4E3F" w:rsidRPr="00FE4E3F" w:rsidRDefault="00FE4E3F" w:rsidP="00FE4E3F">
            <w:pPr>
              <w:widowControl w:val="0"/>
              <w:kinsoku w:val="0"/>
              <w:overflowPunct w:val="0"/>
              <w:autoSpaceDE w:val="0"/>
              <w:autoSpaceDN w:val="0"/>
              <w:adjustRightInd w:val="0"/>
              <w:spacing w:before="48" w:line="240" w:lineRule="auto"/>
              <w:ind w:left="61" w:right="128"/>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sz w:val="18"/>
                <w:szCs w:val="18"/>
                <w:lang w:val="ru-RU" w:eastAsia="ru-RU"/>
              </w:rPr>
              <w:t xml:space="preserve">y </w:t>
            </w:r>
            <w:r w:rsidRPr="00FE4E3F">
              <w:rPr>
                <w:rFonts w:ascii="Symbol" w:eastAsia="Times New Roman" w:hAnsi="Symbol" w:cs="Symbol"/>
                <w:sz w:val="18"/>
                <w:szCs w:val="18"/>
                <w:lang w:val="ru-RU" w:eastAsia="ru-RU"/>
              </w:rPr>
              <w:t></w:t>
            </w:r>
            <w:r w:rsidRPr="00FE4E3F">
              <w:rPr>
                <w:rFonts w:ascii="Times New Roman" w:eastAsia="Times New Roman" w:hAnsi="Times New Roman" w:cs="Times New Roman"/>
                <w:sz w:val="18"/>
                <w:szCs w:val="18"/>
                <w:lang w:val="ru-RU" w:eastAsia="ru-RU"/>
              </w:rPr>
              <w:t xml:space="preserve"> </w:t>
            </w:r>
            <w:r w:rsidRPr="00FE4E3F">
              <w:rPr>
                <w:rFonts w:ascii="Times New Roman" w:eastAsia="Times New Roman" w:hAnsi="Times New Roman" w:cs="Times New Roman"/>
                <w:i/>
                <w:iCs/>
                <w:sz w:val="18"/>
                <w:szCs w:val="18"/>
                <w:lang w:val="ru-RU" w:eastAsia="ru-RU"/>
              </w:rPr>
              <w:t>z</w:t>
            </w:r>
          </w:p>
        </w:tc>
        <w:tc>
          <w:tcPr>
            <w:tcW w:w="1305" w:type="dxa"/>
            <w:tcBorders>
              <w:top w:val="single" w:sz="4" w:space="0" w:color="000000"/>
              <w:left w:val="single" w:sz="4" w:space="0" w:color="000000"/>
              <w:bottom w:val="single" w:sz="4" w:space="0" w:color="000000"/>
              <w:right w:val="single" w:sz="4" w:space="0" w:color="000000"/>
            </w:tcBorders>
          </w:tcPr>
          <w:p w14:paraId="7AFA8C08" w14:textId="77777777" w:rsidR="00FE4E3F" w:rsidRPr="00FE4E3F" w:rsidRDefault="00FE4E3F" w:rsidP="00FE4E3F">
            <w:pPr>
              <w:widowControl w:val="0"/>
              <w:kinsoku w:val="0"/>
              <w:overflowPunct w:val="0"/>
              <w:autoSpaceDE w:val="0"/>
              <w:autoSpaceDN w:val="0"/>
              <w:adjustRightInd w:val="0"/>
              <w:spacing w:before="68" w:line="240" w:lineRule="auto"/>
              <w:ind w:left="55"/>
              <w:jc w:val="center"/>
              <w:rPr>
                <w:rFonts w:ascii="Times New Roman" w:eastAsia="Times New Roman" w:hAnsi="Times New Roman" w:cs="Times New Roman"/>
                <w:b/>
                <w:bCs/>
                <w:sz w:val="16"/>
                <w:szCs w:val="16"/>
                <w:lang w:val="ru-RU" w:eastAsia="ru-RU"/>
              </w:rPr>
            </w:pPr>
            <w:r w:rsidRPr="00FE4E3F">
              <w:rPr>
                <w:rFonts w:ascii="Times New Roman" w:eastAsia="Times New Roman" w:hAnsi="Times New Roman" w:cs="Times New Roman"/>
                <w:i/>
                <w:iCs/>
                <w:sz w:val="16"/>
                <w:szCs w:val="16"/>
                <w:lang w:val="ru-RU" w:eastAsia="ru-RU"/>
              </w:rPr>
              <w:t xml:space="preserve">x </w:t>
            </w:r>
            <w:r w:rsidRPr="00FE4E3F">
              <w:rPr>
                <w:rFonts w:ascii="Symbol" w:eastAsia="Times New Roman" w:hAnsi="Symbol" w:cs="Symbol"/>
                <w:sz w:val="16"/>
                <w:szCs w:val="16"/>
                <w:lang w:val="ru-RU" w:eastAsia="ru-RU"/>
              </w:rPr>
              <w:t></w:t>
            </w:r>
            <w:r w:rsidRPr="00FE4E3F">
              <w:rPr>
                <w:rFonts w:ascii="Times New Roman" w:eastAsia="Times New Roman" w:hAnsi="Times New Roman" w:cs="Times New Roman"/>
                <w:sz w:val="16"/>
                <w:szCs w:val="16"/>
                <w:lang w:val="ru-RU" w:eastAsia="ru-RU"/>
              </w:rPr>
              <w:t xml:space="preserve"> </w:t>
            </w:r>
            <w:proofErr w:type="gramStart"/>
            <w:r w:rsidRPr="00FE4E3F">
              <w:rPr>
                <w:rFonts w:ascii="Times New Roman" w:eastAsia="Times New Roman" w:hAnsi="Times New Roman" w:cs="Times New Roman"/>
                <w:b/>
                <w:bCs/>
                <w:sz w:val="16"/>
                <w:szCs w:val="16"/>
                <w:lang w:val="ru-RU" w:eastAsia="ru-RU"/>
              </w:rPr>
              <w:t xml:space="preserve">( </w:t>
            </w:r>
            <w:r w:rsidRPr="00FE4E3F">
              <w:rPr>
                <w:rFonts w:ascii="Times New Roman" w:eastAsia="Times New Roman" w:hAnsi="Times New Roman" w:cs="Times New Roman"/>
                <w:i/>
                <w:iCs/>
                <w:sz w:val="16"/>
                <w:szCs w:val="16"/>
                <w:lang w:val="ru-RU" w:eastAsia="ru-RU"/>
              </w:rPr>
              <w:t>y</w:t>
            </w:r>
            <w:proofErr w:type="gramEnd"/>
            <w:r w:rsidRPr="00FE4E3F">
              <w:rPr>
                <w:rFonts w:ascii="Times New Roman" w:eastAsia="Times New Roman" w:hAnsi="Times New Roman" w:cs="Times New Roman"/>
                <w:i/>
                <w:iCs/>
                <w:sz w:val="16"/>
                <w:szCs w:val="16"/>
                <w:lang w:val="ru-RU" w:eastAsia="ru-RU"/>
              </w:rPr>
              <w:t xml:space="preserve"> </w:t>
            </w:r>
            <w:r w:rsidRPr="00FE4E3F">
              <w:rPr>
                <w:rFonts w:ascii="Symbol" w:eastAsia="Times New Roman" w:hAnsi="Symbol" w:cs="Symbol"/>
                <w:sz w:val="16"/>
                <w:szCs w:val="16"/>
                <w:lang w:val="ru-RU" w:eastAsia="ru-RU"/>
              </w:rPr>
              <w:t></w:t>
            </w:r>
            <w:r w:rsidRPr="00FE4E3F">
              <w:rPr>
                <w:rFonts w:ascii="Times New Roman" w:eastAsia="Times New Roman" w:hAnsi="Times New Roman" w:cs="Times New Roman"/>
                <w:sz w:val="16"/>
                <w:szCs w:val="16"/>
                <w:lang w:val="ru-RU" w:eastAsia="ru-RU"/>
              </w:rPr>
              <w:t xml:space="preserve"> </w:t>
            </w:r>
            <w:r w:rsidRPr="00FE4E3F">
              <w:rPr>
                <w:rFonts w:ascii="Times New Roman" w:eastAsia="Times New Roman" w:hAnsi="Times New Roman" w:cs="Times New Roman"/>
                <w:i/>
                <w:iCs/>
                <w:sz w:val="16"/>
                <w:szCs w:val="16"/>
                <w:lang w:val="ru-RU" w:eastAsia="ru-RU"/>
              </w:rPr>
              <w:t>z</w:t>
            </w:r>
            <w:r w:rsidRPr="00FE4E3F">
              <w:rPr>
                <w:rFonts w:ascii="Times New Roman" w:eastAsia="Times New Roman" w:hAnsi="Times New Roman" w:cs="Times New Roman"/>
                <w:b/>
                <w:bCs/>
                <w:sz w:val="16"/>
                <w:szCs w:val="16"/>
                <w:lang w:val="ru-RU" w:eastAsia="ru-RU"/>
              </w:rPr>
              <w:t>)</w:t>
            </w:r>
          </w:p>
          <w:p w14:paraId="78DAFFD2" w14:textId="77777777" w:rsidR="00FE4E3F" w:rsidRPr="00FE4E3F" w:rsidRDefault="00FE4E3F" w:rsidP="00FE4E3F">
            <w:pPr>
              <w:widowControl w:val="0"/>
              <w:kinsoku w:val="0"/>
              <w:overflowPunct w:val="0"/>
              <w:autoSpaceDE w:val="0"/>
              <w:autoSpaceDN w:val="0"/>
              <w:adjustRightInd w:val="0"/>
              <w:spacing w:before="29" w:line="240" w:lineRule="auto"/>
              <w:ind w:right="8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A</w:t>
            </w:r>
          </w:p>
        </w:tc>
        <w:tc>
          <w:tcPr>
            <w:tcW w:w="1152" w:type="dxa"/>
            <w:tcBorders>
              <w:top w:val="single" w:sz="4" w:space="0" w:color="000000"/>
              <w:left w:val="single" w:sz="4" w:space="0" w:color="000000"/>
              <w:bottom w:val="single" w:sz="4" w:space="0" w:color="000000"/>
              <w:right w:val="single" w:sz="4" w:space="0" w:color="000000"/>
            </w:tcBorders>
          </w:tcPr>
          <w:p w14:paraId="65C5941B" w14:textId="01D0DA45" w:rsidR="00FE4E3F" w:rsidRPr="00FE4E3F" w:rsidRDefault="00FE4E3F" w:rsidP="00FE4E3F">
            <w:pPr>
              <w:widowControl w:val="0"/>
              <w:kinsoku w:val="0"/>
              <w:overflowPunct w:val="0"/>
              <w:autoSpaceDE w:val="0"/>
              <w:autoSpaceDN w:val="0"/>
              <w:adjustRightInd w:val="0"/>
              <w:spacing w:before="55" w:line="240" w:lineRule="auto"/>
              <w:ind w:left="73" w:right="141"/>
              <w:jc w:val="center"/>
              <w:rPr>
                <w:rFonts w:ascii="Times New Roman" w:eastAsia="Times New Roman" w:hAnsi="Times New Roman" w:cs="Times New Roman"/>
                <w:i/>
                <w:iCs/>
                <w:sz w:val="18"/>
                <w:szCs w:val="18"/>
                <w:lang w:val="ru-RU" w:eastAsia="ru-RU"/>
              </w:rPr>
            </w:pPr>
            <w:r w:rsidRPr="00FE4E3F">
              <w:rPr>
                <w:rFonts w:ascii="Times New Roman" w:eastAsia="Times New Roman" w:hAnsi="Times New Roman" w:cs="Times New Roman"/>
                <w:i/>
                <w:iCs/>
                <w:sz w:val="18"/>
                <w:szCs w:val="18"/>
                <w:lang w:val="ru-RU" w:eastAsia="ru-RU"/>
              </w:rPr>
              <w:t xml:space="preserve">y </w:t>
            </w:r>
            <w:r w:rsidRPr="00FE4E3F">
              <w:rPr>
                <w:rFonts w:ascii="Symbol" w:eastAsia="Times New Roman" w:hAnsi="Symbol" w:cs="Symbol"/>
                <w:sz w:val="18"/>
                <w:szCs w:val="18"/>
                <w:lang w:val="ru-RU" w:eastAsia="ru-RU"/>
              </w:rPr>
              <w:t></w:t>
            </w:r>
            <w:r>
              <w:rPr>
                <w:rFonts w:ascii="Times New Roman" w:eastAsia="Times New Roman" w:hAnsi="Times New Roman" w:cs="Times New Roman"/>
                <w:i/>
                <w:iCs/>
                <w:sz w:val="18"/>
                <w:szCs w:val="18"/>
                <w:lang w:val="ru-RU" w:eastAsia="ru-RU"/>
              </w:rPr>
              <w:t xml:space="preserve"> </w:t>
            </w:r>
            <w:r w:rsidRPr="00FE4E3F">
              <w:rPr>
                <w:rFonts w:ascii="Times New Roman" w:eastAsia="Times New Roman" w:hAnsi="Times New Roman" w:cs="Times New Roman"/>
                <w:i/>
                <w:iCs/>
                <w:sz w:val="18"/>
                <w:szCs w:val="18"/>
                <w:lang w:val="ru-RU" w:eastAsia="ru-RU"/>
              </w:rPr>
              <w:t>t</w:t>
            </w:r>
          </w:p>
          <w:p w14:paraId="67CFC78B" w14:textId="77777777" w:rsidR="00FE4E3F" w:rsidRPr="00FE4E3F" w:rsidRDefault="00FE4E3F" w:rsidP="00FE4E3F">
            <w:pPr>
              <w:widowControl w:val="0"/>
              <w:kinsoku w:val="0"/>
              <w:overflowPunct w:val="0"/>
              <w:autoSpaceDE w:val="0"/>
              <w:autoSpaceDN w:val="0"/>
              <w:adjustRightInd w:val="0"/>
              <w:spacing w:before="29" w:line="240" w:lineRule="auto"/>
              <w:ind w:right="7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B</w:t>
            </w:r>
          </w:p>
        </w:tc>
        <w:tc>
          <w:tcPr>
            <w:tcW w:w="937" w:type="dxa"/>
            <w:tcBorders>
              <w:top w:val="single" w:sz="4" w:space="0" w:color="000000"/>
              <w:left w:val="single" w:sz="4" w:space="0" w:color="000000"/>
              <w:bottom w:val="single" w:sz="4" w:space="0" w:color="000000"/>
              <w:right w:val="single" w:sz="4" w:space="0" w:color="000000"/>
            </w:tcBorders>
          </w:tcPr>
          <w:p w14:paraId="29270361" w14:textId="77777777" w:rsidR="00FE4E3F" w:rsidRPr="00FE4E3F" w:rsidRDefault="00FE4E3F" w:rsidP="00FE4E3F">
            <w:pPr>
              <w:widowControl w:val="0"/>
              <w:kinsoku w:val="0"/>
              <w:overflowPunct w:val="0"/>
              <w:autoSpaceDE w:val="0"/>
              <w:autoSpaceDN w:val="0"/>
              <w:adjustRightInd w:val="0"/>
              <w:spacing w:before="47" w:line="240" w:lineRule="auto"/>
              <w:ind w:left="77" w:right="10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sz w:val="19"/>
                <w:szCs w:val="19"/>
                <w:lang w:val="ru-RU" w:eastAsia="ru-RU"/>
              </w:rPr>
              <w:t xml:space="preserve">y </w:t>
            </w:r>
            <w:r w:rsidRPr="00FE4E3F">
              <w:rPr>
                <w:rFonts w:ascii="Symbol" w:eastAsia="Times New Roman" w:hAnsi="Symbol" w:cs="Symbol"/>
                <w:sz w:val="19"/>
                <w:szCs w:val="19"/>
                <w:lang w:val="ru-RU" w:eastAsia="ru-RU"/>
              </w:rPr>
              <w:t></w:t>
            </w:r>
            <w:r w:rsidRPr="00FE4E3F">
              <w:rPr>
                <w:rFonts w:ascii="Times New Roman" w:eastAsia="Times New Roman" w:hAnsi="Times New Roman" w:cs="Times New Roman"/>
                <w:sz w:val="19"/>
                <w:szCs w:val="19"/>
                <w:lang w:val="ru-RU" w:eastAsia="ru-RU"/>
              </w:rPr>
              <w:t xml:space="preserve"> </w:t>
            </w:r>
            <w:r w:rsidRPr="00FE4E3F">
              <w:rPr>
                <w:rFonts w:ascii="Times New Roman" w:eastAsia="Times New Roman" w:hAnsi="Times New Roman" w:cs="Times New Roman"/>
                <w:i/>
                <w:iCs/>
                <w:sz w:val="19"/>
                <w:szCs w:val="19"/>
                <w:lang w:val="ru-RU" w:eastAsia="ru-RU"/>
              </w:rPr>
              <w:t>z</w:t>
            </w:r>
          </w:p>
        </w:tc>
        <w:tc>
          <w:tcPr>
            <w:tcW w:w="1305" w:type="dxa"/>
            <w:tcBorders>
              <w:top w:val="single" w:sz="4" w:space="0" w:color="000000"/>
              <w:left w:val="single" w:sz="4" w:space="0" w:color="000000"/>
              <w:bottom w:val="single" w:sz="4" w:space="0" w:color="000000"/>
              <w:right w:val="single" w:sz="4" w:space="0" w:color="000000"/>
            </w:tcBorders>
          </w:tcPr>
          <w:p w14:paraId="58B95895" w14:textId="77777777" w:rsidR="00FE4E3F" w:rsidRPr="00FE4E3F" w:rsidRDefault="00FE4E3F" w:rsidP="00FE4E3F">
            <w:pPr>
              <w:widowControl w:val="0"/>
              <w:kinsoku w:val="0"/>
              <w:overflowPunct w:val="0"/>
              <w:autoSpaceDE w:val="0"/>
              <w:autoSpaceDN w:val="0"/>
              <w:adjustRightInd w:val="0"/>
              <w:spacing w:before="68" w:line="240" w:lineRule="auto"/>
              <w:ind w:left="76" w:right="11"/>
              <w:jc w:val="center"/>
              <w:rPr>
                <w:rFonts w:ascii="Times New Roman" w:eastAsia="Times New Roman" w:hAnsi="Times New Roman" w:cs="Times New Roman"/>
                <w:b/>
                <w:bCs/>
                <w:sz w:val="16"/>
                <w:szCs w:val="16"/>
                <w:lang w:val="ru-RU" w:eastAsia="ru-RU"/>
              </w:rPr>
            </w:pPr>
            <w:r w:rsidRPr="00FE4E3F">
              <w:rPr>
                <w:rFonts w:ascii="Times New Roman" w:eastAsia="Times New Roman" w:hAnsi="Times New Roman" w:cs="Times New Roman"/>
                <w:i/>
                <w:iCs/>
                <w:sz w:val="16"/>
                <w:szCs w:val="16"/>
                <w:lang w:val="ru-RU" w:eastAsia="ru-RU"/>
              </w:rPr>
              <w:t>t</w:t>
            </w:r>
            <w:r w:rsidRPr="00FE4E3F">
              <w:rPr>
                <w:rFonts w:ascii="Times New Roman" w:eastAsia="Times New Roman" w:hAnsi="Times New Roman" w:cs="Times New Roman"/>
                <w:i/>
                <w:iCs/>
                <w:spacing w:val="-1"/>
                <w:sz w:val="16"/>
                <w:szCs w:val="16"/>
                <w:lang w:val="ru-RU" w:eastAsia="ru-RU"/>
              </w:rPr>
              <w:t xml:space="preserve"> </w:t>
            </w:r>
            <w:r w:rsidRPr="00FE4E3F">
              <w:rPr>
                <w:rFonts w:ascii="Symbol" w:eastAsia="Times New Roman" w:hAnsi="Symbol" w:cs="Symbol"/>
                <w:sz w:val="16"/>
                <w:szCs w:val="16"/>
                <w:lang w:val="ru-RU" w:eastAsia="ru-RU"/>
              </w:rPr>
              <w:t></w:t>
            </w:r>
            <w:r w:rsidRPr="00FE4E3F">
              <w:rPr>
                <w:rFonts w:ascii="Times New Roman" w:eastAsia="Times New Roman" w:hAnsi="Times New Roman" w:cs="Times New Roman"/>
                <w:spacing w:val="-15"/>
                <w:sz w:val="16"/>
                <w:szCs w:val="16"/>
                <w:lang w:val="ru-RU" w:eastAsia="ru-RU"/>
              </w:rPr>
              <w:t xml:space="preserve"> </w:t>
            </w:r>
            <w:proofErr w:type="gramStart"/>
            <w:r w:rsidRPr="00FE4E3F">
              <w:rPr>
                <w:rFonts w:ascii="Times New Roman" w:eastAsia="Times New Roman" w:hAnsi="Times New Roman" w:cs="Times New Roman"/>
                <w:b/>
                <w:bCs/>
                <w:sz w:val="16"/>
                <w:szCs w:val="16"/>
                <w:lang w:val="ru-RU" w:eastAsia="ru-RU"/>
              </w:rPr>
              <w:t>(</w:t>
            </w:r>
            <w:r w:rsidRPr="00FE4E3F">
              <w:rPr>
                <w:rFonts w:ascii="Times New Roman" w:eastAsia="Times New Roman" w:hAnsi="Times New Roman" w:cs="Times New Roman"/>
                <w:b/>
                <w:bCs/>
                <w:spacing w:val="-21"/>
                <w:sz w:val="16"/>
                <w:szCs w:val="16"/>
                <w:lang w:val="ru-RU" w:eastAsia="ru-RU"/>
              </w:rPr>
              <w:t xml:space="preserve"> </w:t>
            </w:r>
            <w:r w:rsidRPr="00FE4E3F">
              <w:rPr>
                <w:rFonts w:ascii="Times New Roman" w:eastAsia="Times New Roman" w:hAnsi="Times New Roman" w:cs="Times New Roman"/>
                <w:i/>
                <w:iCs/>
                <w:sz w:val="16"/>
                <w:szCs w:val="16"/>
                <w:lang w:val="ru-RU" w:eastAsia="ru-RU"/>
              </w:rPr>
              <w:t>y</w:t>
            </w:r>
            <w:proofErr w:type="gramEnd"/>
            <w:r w:rsidRPr="00FE4E3F">
              <w:rPr>
                <w:rFonts w:ascii="Times New Roman" w:eastAsia="Times New Roman" w:hAnsi="Times New Roman" w:cs="Times New Roman"/>
                <w:i/>
                <w:iCs/>
                <w:spacing w:val="-14"/>
                <w:sz w:val="16"/>
                <w:szCs w:val="16"/>
                <w:lang w:val="ru-RU" w:eastAsia="ru-RU"/>
              </w:rPr>
              <w:t xml:space="preserve"> </w:t>
            </w:r>
            <w:r w:rsidRPr="00FE4E3F">
              <w:rPr>
                <w:rFonts w:ascii="Symbol" w:eastAsia="Times New Roman" w:hAnsi="Symbol" w:cs="Symbol"/>
                <w:sz w:val="16"/>
                <w:szCs w:val="16"/>
                <w:lang w:val="ru-RU" w:eastAsia="ru-RU"/>
              </w:rPr>
              <w:t></w:t>
            </w:r>
            <w:r w:rsidRPr="00FE4E3F">
              <w:rPr>
                <w:rFonts w:ascii="Times New Roman" w:eastAsia="Times New Roman" w:hAnsi="Times New Roman" w:cs="Times New Roman"/>
                <w:spacing w:val="-7"/>
                <w:sz w:val="16"/>
                <w:szCs w:val="16"/>
                <w:lang w:val="ru-RU" w:eastAsia="ru-RU"/>
              </w:rPr>
              <w:t xml:space="preserve"> </w:t>
            </w:r>
            <w:r w:rsidRPr="00FE4E3F">
              <w:rPr>
                <w:rFonts w:ascii="Times New Roman" w:eastAsia="Times New Roman" w:hAnsi="Times New Roman" w:cs="Times New Roman"/>
                <w:i/>
                <w:iCs/>
                <w:sz w:val="16"/>
                <w:szCs w:val="16"/>
                <w:lang w:val="ru-RU" w:eastAsia="ru-RU"/>
              </w:rPr>
              <w:t>z</w:t>
            </w:r>
            <w:r w:rsidRPr="00FE4E3F">
              <w:rPr>
                <w:rFonts w:ascii="Times New Roman" w:eastAsia="Times New Roman" w:hAnsi="Times New Roman" w:cs="Times New Roman"/>
                <w:i/>
                <w:iCs/>
                <w:spacing w:val="-18"/>
                <w:sz w:val="16"/>
                <w:szCs w:val="16"/>
                <w:lang w:val="ru-RU" w:eastAsia="ru-RU"/>
              </w:rPr>
              <w:t xml:space="preserve"> </w:t>
            </w:r>
            <w:r w:rsidRPr="00FE4E3F">
              <w:rPr>
                <w:rFonts w:ascii="Times New Roman" w:eastAsia="Times New Roman" w:hAnsi="Times New Roman" w:cs="Times New Roman"/>
                <w:b/>
                <w:bCs/>
                <w:sz w:val="16"/>
                <w:szCs w:val="16"/>
                <w:lang w:val="ru-RU" w:eastAsia="ru-RU"/>
              </w:rPr>
              <w:t>)</w:t>
            </w:r>
          </w:p>
          <w:p w14:paraId="59883CBF" w14:textId="77777777" w:rsidR="00FE4E3F" w:rsidRPr="00FE4E3F" w:rsidRDefault="00FE4E3F" w:rsidP="00FE4E3F">
            <w:pPr>
              <w:widowControl w:val="0"/>
              <w:kinsoku w:val="0"/>
              <w:overflowPunct w:val="0"/>
              <w:autoSpaceDE w:val="0"/>
              <w:autoSpaceDN w:val="0"/>
              <w:adjustRightInd w:val="0"/>
              <w:spacing w:before="29" w:line="240" w:lineRule="auto"/>
              <w:ind w:right="48"/>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99"/>
                <w:sz w:val="20"/>
                <w:szCs w:val="20"/>
                <w:lang w:val="ru-RU" w:eastAsia="ru-RU"/>
              </w:rPr>
              <w:t>C</w:t>
            </w:r>
          </w:p>
        </w:tc>
        <w:tc>
          <w:tcPr>
            <w:tcW w:w="977" w:type="dxa"/>
            <w:tcBorders>
              <w:top w:val="single" w:sz="4" w:space="0" w:color="000000"/>
              <w:left w:val="single" w:sz="4" w:space="0" w:color="000000"/>
              <w:bottom w:val="single" w:sz="4" w:space="0" w:color="000000"/>
              <w:right w:val="single" w:sz="4" w:space="0" w:color="000000"/>
            </w:tcBorders>
          </w:tcPr>
          <w:p w14:paraId="5A8F4573" w14:textId="77777777" w:rsidR="00FE4E3F" w:rsidRPr="00FE4E3F" w:rsidRDefault="00FE4E3F" w:rsidP="00FE4E3F">
            <w:pPr>
              <w:widowControl w:val="0"/>
              <w:kinsoku w:val="0"/>
              <w:overflowPunct w:val="0"/>
              <w:autoSpaceDE w:val="0"/>
              <w:autoSpaceDN w:val="0"/>
              <w:adjustRightInd w:val="0"/>
              <w:spacing w:before="77" w:line="240" w:lineRule="auto"/>
              <w:ind w:left="99" w:right="10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sz w:val="20"/>
                <w:szCs w:val="20"/>
                <w:lang w:val="ru-RU" w:eastAsia="ru-RU"/>
              </w:rPr>
              <w:t>ABC</w:t>
            </w:r>
          </w:p>
        </w:tc>
        <w:tc>
          <w:tcPr>
            <w:tcW w:w="1324" w:type="dxa"/>
            <w:tcBorders>
              <w:top w:val="single" w:sz="4" w:space="0" w:color="000000"/>
              <w:left w:val="single" w:sz="4" w:space="0" w:color="000000"/>
              <w:bottom w:val="single" w:sz="4" w:space="0" w:color="000000"/>
              <w:right w:val="single" w:sz="4" w:space="0" w:color="000000"/>
            </w:tcBorders>
          </w:tcPr>
          <w:p w14:paraId="4568335B" w14:textId="77777777" w:rsidR="00FE4E3F" w:rsidRPr="00FE4E3F" w:rsidRDefault="00FE4E3F" w:rsidP="00FE4E3F">
            <w:pPr>
              <w:widowControl w:val="0"/>
              <w:kinsoku w:val="0"/>
              <w:overflowPunct w:val="0"/>
              <w:autoSpaceDE w:val="0"/>
              <w:autoSpaceDN w:val="0"/>
              <w:adjustRightInd w:val="0"/>
              <w:spacing w:before="69" w:line="240" w:lineRule="auto"/>
              <w:ind w:right="61"/>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i/>
                <w:iCs/>
                <w:w w:val="115"/>
                <w:sz w:val="17"/>
                <w:szCs w:val="17"/>
                <w:lang w:val="ru-RU" w:eastAsia="ru-RU"/>
              </w:rPr>
              <w:t xml:space="preserve">ABC </w:t>
            </w:r>
            <w:r w:rsidRPr="00FE4E3F">
              <w:rPr>
                <w:rFonts w:ascii="Symbol" w:eastAsia="Times New Roman" w:hAnsi="Symbol" w:cs="Symbol"/>
                <w:w w:val="115"/>
                <w:sz w:val="17"/>
                <w:szCs w:val="17"/>
                <w:lang w:val="ru-RU" w:eastAsia="ru-RU"/>
              </w:rPr>
              <w:t></w:t>
            </w:r>
            <w:r w:rsidRPr="00FE4E3F">
              <w:rPr>
                <w:rFonts w:ascii="Times New Roman" w:eastAsia="Times New Roman" w:hAnsi="Times New Roman" w:cs="Times New Roman"/>
                <w:w w:val="115"/>
                <w:sz w:val="17"/>
                <w:szCs w:val="17"/>
                <w:lang w:val="ru-RU" w:eastAsia="ru-RU"/>
              </w:rPr>
              <w:t xml:space="preserve"> </w:t>
            </w:r>
            <w:r w:rsidRPr="00FE4E3F">
              <w:rPr>
                <w:rFonts w:ascii="Times New Roman" w:eastAsia="Times New Roman" w:hAnsi="Times New Roman" w:cs="Times New Roman"/>
                <w:i/>
                <w:iCs/>
                <w:w w:val="115"/>
                <w:sz w:val="17"/>
                <w:szCs w:val="17"/>
                <w:lang w:val="ru-RU" w:eastAsia="ru-RU"/>
              </w:rPr>
              <w:t>y</w:t>
            </w:r>
          </w:p>
        </w:tc>
      </w:tr>
      <w:tr w:rsidR="00FE4E3F" w:rsidRPr="00FE4E3F" w14:paraId="03612C5E"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59C1D657"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7C48AF27"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0B746C6C"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0C702B74"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463FA7CE"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13155930"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0CC7A004"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37" w:type="dxa"/>
            <w:tcBorders>
              <w:top w:val="single" w:sz="4" w:space="0" w:color="000000"/>
              <w:left w:val="single" w:sz="4" w:space="0" w:color="000000"/>
              <w:bottom w:val="single" w:sz="4" w:space="0" w:color="000000"/>
              <w:right w:val="single" w:sz="4" w:space="0" w:color="000000"/>
            </w:tcBorders>
          </w:tcPr>
          <w:p w14:paraId="61527997"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340F8247"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5205B143"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3F6E3E84"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620A80B0" w14:textId="77777777" w:rsidTr="00FE4E3F">
        <w:trPr>
          <w:trHeight w:hRule="exact" w:val="282"/>
        </w:trPr>
        <w:tc>
          <w:tcPr>
            <w:tcW w:w="413" w:type="dxa"/>
            <w:tcBorders>
              <w:top w:val="single" w:sz="4" w:space="0" w:color="000000"/>
              <w:left w:val="single" w:sz="4" w:space="0" w:color="000000"/>
              <w:bottom w:val="single" w:sz="4" w:space="0" w:color="000000"/>
              <w:right w:val="single" w:sz="4" w:space="0" w:color="000000"/>
            </w:tcBorders>
          </w:tcPr>
          <w:p w14:paraId="41EFC087"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25B9E598"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67A9B6EE"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74DBC9EF"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2EDED13C"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350DA491"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2EB43EA7"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37" w:type="dxa"/>
            <w:tcBorders>
              <w:top w:val="single" w:sz="4" w:space="0" w:color="000000"/>
              <w:left w:val="single" w:sz="4" w:space="0" w:color="000000"/>
              <w:bottom w:val="single" w:sz="4" w:space="0" w:color="000000"/>
              <w:right w:val="single" w:sz="4" w:space="0" w:color="000000"/>
            </w:tcBorders>
          </w:tcPr>
          <w:p w14:paraId="53D45400"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13A75AD8"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1654D7F4"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4FED6A0E"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410A0EF1"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47F7C577"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075F44CB"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6CDEDC10"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3CAD341E"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5BB548BA"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54B3DBA4"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152" w:type="dxa"/>
            <w:tcBorders>
              <w:top w:val="single" w:sz="4" w:space="0" w:color="000000"/>
              <w:left w:val="single" w:sz="4" w:space="0" w:color="000000"/>
              <w:bottom w:val="single" w:sz="4" w:space="0" w:color="000000"/>
              <w:right w:val="single" w:sz="4" w:space="0" w:color="000000"/>
            </w:tcBorders>
          </w:tcPr>
          <w:p w14:paraId="33A433BC"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37" w:type="dxa"/>
            <w:tcBorders>
              <w:top w:val="single" w:sz="4" w:space="0" w:color="000000"/>
              <w:left w:val="single" w:sz="4" w:space="0" w:color="000000"/>
              <w:bottom w:val="single" w:sz="4" w:space="0" w:color="000000"/>
              <w:right w:val="single" w:sz="4" w:space="0" w:color="000000"/>
            </w:tcBorders>
          </w:tcPr>
          <w:p w14:paraId="3D618B0A"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621FCD02"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79089F6A"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5AD88F9B"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2433ED6A"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39EC0107"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2DF03C57"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7447A46D"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7B7BED18"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5C43A987"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2ACB8AF8"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152" w:type="dxa"/>
            <w:tcBorders>
              <w:top w:val="single" w:sz="4" w:space="0" w:color="000000"/>
              <w:left w:val="single" w:sz="4" w:space="0" w:color="000000"/>
              <w:bottom w:val="single" w:sz="4" w:space="0" w:color="000000"/>
              <w:right w:val="single" w:sz="4" w:space="0" w:color="000000"/>
            </w:tcBorders>
          </w:tcPr>
          <w:p w14:paraId="38E76864"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37" w:type="dxa"/>
            <w:tcBorders>
              <w:top w:val="single" w:sz="4" w:space="0" w:color="000000"/>
              <w:left w:val="single" w:sz="4" w:space="0" w:color="000000"/>
              <w:bottom w:val="single" w:sz="4" w:space="0" w:color="000000"/>
              <w:right w:val="single" w:sz="4" w:space="0" w:color="000000"/>
            </w:tcBorders>
          </w:tcPr>
          <w:p w14:paraId="209C9B3F"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32FC8E56"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77" w:type="dxa"/>
            <w:tcBorders>
              <w:top w:val="single" w:sz="4" w:space="0" w:color="000000"/>
              <w:left w:val="single" w:sz="4" w:space="0" w:color="000000"/>
              <w:bottom w:val="single" w:sz="4" w:space="0" w:color="000000"/>
              <w:right w:val="single" w:sz="4" w:space="0" w:color="000000"/>
            </w:tcBorders>
          </w:tcPr>
          <w:p w14:paraId="1DED59E7"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359EB288"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0DBB87E5"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7727C576"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4BCF246C"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64B51415"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11D04319"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7DAAC4E9"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1B510CA4"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405C76D2"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36473C91"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65EB5E31"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11895DA3"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24" w:type="dxa"/>
            <w:tcBorders>
              <w:top w:val="single" w:sz="4" w:space="0" w:color="000000"/>
              <w:left w:val="single" w:sz="4" w:space="0" w:color="000000"/>
              <w:bottom w:val="single" w:sz="4" w:space="0" w:color="000000"/>
              <w:right w:val="single" w:sz="4" w:space="0" w:color="000000"/>
            </w:tcBorders>
          </w:tcPr>
          <w:p w14:paraId="5DD9F5E7"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2F34CD83" w14:textId="77777777" w:rsidTr="00FE4E3F">
        <w:trPr>
          <w:trHeight w:hRule="exact" w:val="282"/>
        </w:trPr>
        <w:tc>
          <w:tcPr>
            <w:tcW w:w="413" w:type="dxa"/>
            <w:tcBorders>
              <w:top w:val="single" w:sz="4" w:space="0" w:color="000000"/>
              <w:left w:val="single" w:sz="4" w:space="0" w:color="000000"/>
              <w:bottom w:val="single" w:sz="4" w:space="0" w:color="000000"/>
              <w:right w:val="single" w:sz="4" w:space="0" w:color="000000"/>
            </w:tcBorders>
          </w:tcPr>
          <w:p w14:paraId="6E592206"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6C7B251B"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4B4B706C"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2824C391"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256F4D78"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39FBCC7C"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409BD3DF"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351BD67F"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0800A0BB"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1B22CA34"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24" w:type="dxa"/>
            <w:tcBorders>
              <w:top w:val="single" w:sz="4" w:space="0" w:color="000000"/>
              <w:left w:val="single" w:sz="4" w:space="0" w:color="000000"/>
              <w:bottom w:val="single" w:sz="4" w:space="0" w:color="000000"/>
              <w:right w:val="single" w:sz="4" w:space="0" w:color="000000"/>
            </w:tcBorders>
          </w:tcPr>
          <w:p w14:paraId="20B3DD12"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47F471CE" w14:textId="77777777" w:rsidTr="00FE4E3F">
        <w:trPr>
          <w:trHeight w:hRule="exact" w:val="300"/>
        </w:trPr>
        <w:tc>
          <w:tcPr>
            <w:tcW w:w="413" w:type="dxa"/>
            <w:tcBorders>
              <w:top w:val="single" w:sz="4" w:space="0" w:color="000000"/>
              <w:left w:val="single" w:sz="4" w:space="0" w:color="000000"/>
              <w:bottom w:val="single" w:sz="4" w:space="0" w:color="000000"/>
              <w:right w:val="single" w:sz="4" w:space="0" w:color="000000"/>
            </w:tcBorders>
          </w:tcPr>
          <w:p w14:paraId="17BCE97E" w14:textId="77777777" w:rsidR="00FE4E3F" w:rsidRPr="00FE4E3F" w:rsidRDefault="00FE4E3F" w:rsidP="00FE4E3F">
            <w:pPr>
              <w:widowControl w:val="0"/>
              <w:kinsoku w:val="0"/>
              <w:overflowPunct w:val="0"/>
              <w:autoSpaceDE w:val="0"/>
              <w:autoSpaceDN w:val="0"/>
              <w:adjustRightInd w:val="0"/>
              <w:spacing w:before="5" w:line="240" w:lineRule="auto"/>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45564484" w14:textId="77777777" w:rsidR="00FE4E3F" w:rsidRPr="00FE4E3F" w:rsidRDefault="00FE4E3F" w:rsidP="00FE4E3F">
            <w:pPr>
              <w:widowControl w:val="0"/>
              <w:kinsoku w:val="0"/>
              <w:overflowPunct w:val="0"/>
              <w:autoSpaceDE w:val="0"/>
              <w:autoSpaceDN w:val="0"/>
              <w:adjustRightInd w:val="0"/>
              <w:spacing w:before="5" w:line="240" w:lineRule="auto"/>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198F4935" w14:textId="77777777" w:rsidR="00FE4E3F" w:rsidRPr="00FE4E3F" w:rsidRDefault="00FE4E3F" w:rsidP="00FE4E3F">
            <w:pPr>
              <w:widowControl w:val="0"/>
              <w:kinsoku w:val="0"/>
              <w:overflowPunct w:val="0"/>
              <w:autoSpaceDE w:val="0"/>
              <w:autoSpaceDN w:val="0"/>
              <w:adjustRightInd w:val="0"/>
              <w:spacing w:before="5" w:line="240" w:lineRule="auto"/>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28F83425" w14:textId="77777777" w:rsidR="00FE4E3F" w:rsidRPr="00FE4E3F" w:rsidRDefault="00FE4E3F" w:rsidP="00FE4E3F">
            <w:pPr>
              <w:widowControl w:val="0"/>
              <w:kinsoku w:val="0"/>
              <w:overflowPunct w:val="0"/>
              <w:autoSpaceDE w:val="0"/>
              <w:autoSpaceDN w:val="0"/>
              <w:adjustRightInd w:val="0"/>
              <w:spacing w:before="5" w:line="240" w:lineRule="auto"/>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54F54AA1" w14:textId="77777777" w:rsidR="00FE4E3F" w:rsidRPr="00FE4E3F" w:rsidRDefault="00FE4E3F" w:rsidP="00FE4E3F">
            <w:pPr>
              <w:widowControl w:val="0"/>
              <w:kinsoku w:val="0"/>
              <w:overflowPunct w:val="0"/>
              <w:autoSpaceDE w:val="0"/>
              <w:autoSpaceDN w:val="0"/>
              <w:adjustRightInd w:val="0"/>
              <w:spacing w:before="5" w:line="240" w:lineRule="auto"/>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613CDE80" w14:textId="77777777" w:rsidR="00FE4E3F" w:rsidRPr="00FE4E3F" w:rsidRDefault="00FE4E3F" w:rsidP="00FE4E3F">
            <w:pPr>
              <w:widowControl w:val="0"/>
              <w:kinsoku w:val="0"/>
              <w:overflowPunct w:val="0"/>
              <w:autoSpaceDE w:val="0"/>
              <w:autoSpaceDN w:val="0"/>
              <w:adjustRightInd w:val="0"/>
              <w:spacing w:before="5" w:line="240" w:lineRule="auto"/>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152" w:type="dxa"/>
            <w:tcBorders>
              <w:top w:val="single" w:sz="4" w:space="0" w:color="000000"/>
              <w:left w:val="single" w:sz="4" w:space="0" w:color="000000"/>
              <w:bottom w:val="single" w:sz="4" w:space="0" w:color="000000"/>
              <w:right w:val="single" w:sz="4" w:space="0" w:color="000000"/>
            </w:tcBorders>
          </w:tcPr>
          <w:p w14:paraId="21ED8DA9" w14:textId="77777777" w:rsidR="00FE4E3F" w:rsidRPr="00FE4E3F" w:rsidRDefault="00FE4E3F" w:rsidP="00FE4E3F">
            <w:pPr>
              <w:widowControl w:val="0"/>
              <w:kinsoku w:val="0"/>
              <w:overflowPunct w:val="0"/>
              <w:autoSpaceDE w:val="0"/>
              <w:autoSpaceDN w:val="0"/>
              <w:adjustRightInd w:val="0"/>
              <w:spacing w:before="5" w:line="240" w:lineRule="auto"/>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31603F46" w14:textId="77777777" w:rsidR="00FE4E3F" w:rsidRPr="00FE4E3F" w:rsidRDefault="00FE4E3F" w:rsidP="00FE4E3F">
            <w:pPr>
              <w:widowControl w:val="0"/>
              <w:kinsoku w:val="0"/>
              <w:overflowPunct w:val="0"/>
              <w:autoSpaceDE w:val="0"/>
              <w:autoSpaceDN w:val="0"/>
              <w:adjustRightInd w:val="0"/>
              <w:spacing w:before="5" w:line="240" w:lineRule="auto"/>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546820B8" w14:textId="77777777" w:rsidR="00FE4E3F" w:rsidRPr="00FE4E3F" w:rsidRDefault="00FE4E3F" w:rsidP="00FE4E3F">
            <w:pPr>
              <w:widowControl w:val="0"/>
              <w:kinsoku w:val="0"/>
              <w:overflowPunct w:val="0"/>
              <w:autoSpaceDE w:val="0"/>
              <w:autoSpaceDN w:val="0"/>
              <w:adjustRightInd w:val="0"/>
              <w:spacing w:before="5" w:line="240" w:lineRule="auto"/>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39BC06D7" w14:textId="77777777" w:rsidR="00FE4E3F" w:rsidRPr="00FE4E3F" w:rsidRDefault="00FE4E3F" w:rsidP="00FE4E3F">
            <w:pPr>
              <w:widowControl w:val="0"/>
              <w:kinsoku w:val="0"/>
              <w:overflowPunct w:val="0"/>
              <w:autoSpaceDE w:val="0"/>
              <w:autoSpaceDN w:val="0"/>
              <w:adjustRightInd w:val="0"/>
              <w:spacing w:before="5" w:line="240" w:lineRule="auto"/>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7D5F3154" w14:textId="77777777" w:rsidR="00FE4E3F" w:rsidRPr="00FE4E3F" w:rsidRDefault="00FE4E3F" w:rsidP="00FE4E3F">
            <w:pPr>
              <w:widowControl w:val="0"/>
              <w:kinsoku w:val="0"/>
              <w:overflowPunct w:val="0"/>
              <w:autoSpaceDE w:val="0"/>
              <w:autoSpaceDN w:val="0"/>
              <w:adjustRightInd w:val="0"/>
              <w:spacing w:before="5" w:line="240" w:lineRule="auto"/>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685693A3" w14:textId="77777777" w:rsidTr="00FE4E3F">
        <w:trPr>
          <w:trHeight w:hRule="exact" w:val="283"/>
        </w:trPr>
        <w:tc>
          <w:tcPr>
            <w:tcW w:w="413" w:type="dxa"/>
            <w:tcBorders>
              <w:top w:val="single" w:sz="4" w:space="0" w:color="000000"/>
              <w:left w:val="single" w:sz="4" w:space="0" w:color="000000"/>
              <w:bottom w:val="single" w:sz="4" w:space="0" w:color="000000"/>
              <w:right w:val="single" w:sz="4" w:space="0" w:color="000000"/>
            </w:tcBorders>
          </w:tcPr>
          <w:p w14:paraId="07BEC348" w14:textId="77777777" w:rsidR="00FE4E3F" w:rsidRPr="00FE4E3F" w:rsidRDefault="00FE4E3F" w:rsidP="00FE4E3F">
            <w:pPr>
              <w:widowControl w:val="0"/>
              <w:kinsoku w:val="0"/>
              <w:overflowPunct w:val="0"/>
              <w:autoSpaceDE w:val="0"/>
              <w:autoSpaceDN w:val="0"/>
              <w:adjustRightInd w:val="0"/>
              <w:spacing w:line="229"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36" w:type="dxa"/>
            <w:tcBorders>
              <w:top w:val="single" w:sz="4" w:space="0" w:color="000000"/>
              <w:left w:val="single" w:sz="4" w:space="0" w:color="000000"/>
              <w:bottom w:val="single" w:sz="4" w:space="0" w:color="000000"/>
              <w:right w:val="single" w:sz="4" w:space="0" w:color="000000"/>
            </w:tcBorders>
          </w:tcPr>
          <w:p w14:paraId="3C5653A9" w14:textId="77777777" w:rsidR="00FE4E3F" w:rsidRPr="00FE4E3F" w:rsidRDefault="00FE4E3F" w:rsidP="00FE4E3F">
            <w:pPr>
              <w:widowControl w:val="0"/>
              <w:kinsoku w:val="0"/>
              <w:overflowPunct w:val="0"/>
              <w:autoSpaceDE w:val="0"/>
              <w:autoSpaceDN w:val="0"/>
              <w:adjustRightInd w:val="0"/>
              <w:spacing w:line="229"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56D43E34" w14:textId="77777777" w:rsidR="00FE4E3F" w:rsidRPr="00FE4E3F" w:rsidRDefault="00FE4E3F" w:rsidP="00FE4E3F">
            <w:pPr>
              <w:widowControl w:val="0"/>
              <w:kinsoku w:val="0"/>
              <w:overflowPunct w:val="0"/>
              <w:autoSpaceDE w:val="0"/>
              <w:autoSpaceDN w:val="0"/>
              <w:adjustRightInd w:val="0"/>
              <w:spacing w:line="229"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2763397E" w14:textId="77777777" w:rsidR="00FE4E3F" w:rsidRPr="00FE4E3F" w:rsidRDefault="00FE4E3F" w:rsidP="00FE4E3F">
            <w:pPr>
              <w:widowControl w:val="0"/>
              <w:kinsoku w:val="0"/>
              <w:overflowPunct w:val="0"/>
              <w:autoSpaceDE w:val="0"/>
              <w:autoSpaceDN w:val="0"/>
              <w:adjustRightInd w:val="0"/>
              <w:spacing w:line="229"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24A16021" w14:textId="77777777" w:rsidR="00FE4E3F" w:rsidRPr="00FE4E3F" w:rsidRDefault="00FE4E3F" w:rsidP="00FE4E3F">
            <w:pPr>
              <w:widowControl w:val="0"/>
              <w:kinsoku w:val="0"/>
              <w:overflowPunct w:val="0"/>
              <w:autoSpaceDE w:val="0"/>
              <w:autoSpaceDN w:val="0"/>
              <w:adjustRightInd w:val="0"/>
              <w:spacing w:line="229"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5DF1A528" w14:textId="77777777" w:rsidR="00FE4E3F" w:rsidRPr="00FE4E3F" w:rsidRDefault="00FE4E3F" w:rsidP="00FE4E3F">
            <w:pPr>
              <w:widowControl w:val="0"/>
              <w:kinsoku w:val="0"/>
              <w:overflowPunct w:val="0"/>
              <w:autoSpaceDE w:val="0"/>
              <w:autoSpaceDN w:val="0"/>
              <w:adjustRightInd w:val="0"/>
              <w:spacing w:line="229"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152" w:type="dxa"/>
            <w:tcBorders>
              <w:top w:val="single" w:sz="4" w:space="0" w:color="000000"/>
              <w:left w:val="single" w:sz="4" w:space="0" w:color="000000"/>
              <w:bottom w:val="single" w:sz="4" w:space="0" w:color="000000"/>
              <w:right w:val="single" w:sz="4" w:space="0" w:color="000000"/>
            </w:tcBorders>
          </w:tcPr>
          <w:p w14:paraId="05212A10" w14:textId="77777777" w:rsidR="00FE4E3F" w:rsidRPr="00FE4E3F" w:rsidRDefault="00FE4E3F" w:rsidP="00FE4E3F">
            <w:pPr>
              <w:widowControl w:val="0"/>
              <w:kinsoku w:val="0"/>
              <w:overflowPunct w:val="0"/>
              <w:autoSpaceDE w:val="0"/>
              <w:autoSpaceDN w:val="0"/>
              <w:adjustRightInd w:val="0"/>
              <w:spacing w:line="229"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645754B1" w14:textId="77777777" w:rsidR="00FE4E3F" w:rsidRPr="00FE4E3F" w:rsidRDefault="00FE4E3F" w:rsidP="00FE4E3F">
            <w:pPr>
              <w:widowControl w:val="0"/>
              <w:kinsoku w:val="0"/>
              <w:overflowPunct w:val="0"/>
              <w:autoSpaceDE w:val="0"/>
              <w:autoSpaceDN w:val="0"/>
              <w:adjustRightInd w:val="0"/>
              <w:spacing w:line="229"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055902F0" w14:textId="77777777" w:rsidR="00FE4E3F" w:rsidRPr="00FE4E3F" w:rsidRDefault="00FE4E3F" w:rsidP="00FE4E3F">
            <w:pPr>
              <w:widowControl w:val="0"/>
              <w:kinsoku w:val="0"/>
              <w:overflowPunct w:val="0"/>
              <w:autoSpaceDE w:val="0"/>
              <w:autoSpaceDN w:val="0"/>
              <w:adjustRightInd w:val="0"/>
              <w:spacing w:line="229"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42D27599" w14:textId="77777777" w:rsidR="00FE4E3F" w:rsidRPr="00FE4E3F" w:rsidRDefault="00FE4E3F" w:rsidP="00FE4E3F">
            <w:pPr>
              <w:widowControl w:val="0"/>
              <w:kinsoku w:val="0"/>
              <w:overflowPunct w:val="0"/>
              <w:autoSpaceDE w:val="0"/>
              <w:autoSpaceDN w:val="0"/>
              <w:adjustRightInd w:val="0"/>
              <w:spacing w:line="229"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1EF64234" w14:textId="77777777" w:rsidR="00FE4E3F" w:rsidRPr="00FE4E3F" w:rsidRDefault="00FE4E3F" w:rsidP="00FE4E3F">
            <w:pPr>
              <w:widowControl w:val="0"/>
              <w:kinsoku w:val="0"/>
              <w:overflowPunct w:val="0"/>
              <w:autoSpaceDE w:val="0"/>
              <w:autoSpaceDN w:val="0"/>
              <w:adjustRightInd w:val="0"/>
              <w:spacing w:line="229"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47CBEA55"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5C6AD0BF"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08D704E2"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3BE30F3E"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10CC9FC2"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15198DFA"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106861A7"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60C085F3"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37" w:type="dxa"/>
            <w:tcBorders>
              <w:top w:val="single" w:sz="4" w:space="0" w:color="000000"/>
              <w:left w:val="single" w:sz="4" w:space="0" w:color="000000"/>
              <w:bottom w:val="single" w:sz="4" w:space="0" w:color="000000"/>
              <w:right w:val="single" w:sz="4" w:space="0" w:color="000000"/>
            </w:tcBorders>
          </w:tcPr>
          <w:p w14:paraId="54DFA79F"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232E71A1"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47C9F26C"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2965F745"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4E6D9E7D"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74E997AB"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406C5E54"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186B82E0"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6F88945A"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65B03DC0"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353DCEBC"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152" w:type="dxa"/>
            <w:tcBorders>
              <w:top w:val="single" w:sz="4" w:space="0" w:color="000000"/>
              <w:left w:val="single" w:sz="4" w:space="0" w:color="000000"/>
              <w:bottom w:val="single" w:sz="4" w:space="0" w:color="000000"/>
              <w:right w:val="single" w:sz="4" w:space="0" w:color="000000"/>
            </w:tcBorders>
          </w:tcPr>
          <w:p w14:paraId="2EA57178"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1BFECF2E"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195ECF3C"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6540FB20"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08EEDBA9"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552A03D0"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5E65EECF"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07876D65"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717C6845"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4CB92231"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756186D7"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397EEC87"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4B4AC891"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37" w:type="dxa"/>
            <w:tcBorders>
              <w:top w:val="single" w:sz="4" w:space="0" w:color="000000"/>
              <w:left w:val="single" w:sz="4" w:space="0" w:color="000000"/>
              <w:bottom w:val="single" w:sz="4" w:space="0" w:color="000000"/>
              <w:right w:val="single" w:sz="4" w:space="0" w:color="000000"/>
            </w:tcBorders>
          </w:tcPr>
          <w:p w14:paraId="0EFD47C2"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25B6923A"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6814901D"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77E98897"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61D02122" w14:textId="77777777" w:rsidTr="00FE4E3F">
        <w:trPr>
          <w:trHeight w:hRule="exact" w:val="282"/>
        </w:trPr>
        <w:tc>
          <w:tcPr>
            <w:tcW w:w="413" w:type="dxa"/>
            <w:tcBorders>
              <w:top w:val="single" w:sz="4" w:space="0" w:color="000000"/>
              <w:left w:val="single" w:sz="4" w:space="0" w:color="000000"/>
              <w:bottom w:val="single" w:sz="4" w:space="0" w:color="000000"/>
              <w:right w:val="single" w:sz="4" w:space="0" w:color="000000"/>
            </w:tcBorders>
          </w:tcPr>
          <w:p w14:paraId="47E11F40"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2278A82D"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4" w:type="dxa"/>
            <w:tcBorders>
              <w:top w:val="single" w:sz="4" w:space="0" w:color="000000"/>
              <w:left w:val="single" w:sz="4" w:space="0" w:color="000000"/>
              <w:bottom w:val="single" w:sz="4" w:space="0" w:color="000000"/>
              <w:right w:val="single" w:sz="4" w:space="0" w:color="000000"/>
            </w:tcBorders>
          </w:tcPr>
          <w:p w14:paraId="09D89C98"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55FC2951"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45C9E7CF"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6DCED2CD"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0DFEF603"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09308565"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05" w:type="dxa"/>
            <w:tcBorders>
              <w:top w:val="single" w:sz="4" w:space="0" w:color="000000"/>
              <w:left w:val="single" w:sz="4" w:space="0" w:color="000000"/>
              <w:bottom w:val="single" w:sz="4" w:space="0" w:color="000000"/>
              <w:right w:val="single" w:sz="4" w:space="0" w:color="000000"/>
            </w:tcBorders>
          </w:tcPr>
          <w:p w14:paraId="257A1EED"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77" w:type="dxa"/>
            <w:tcBorders>
              <w:top w:val="single" w:sz="4" w:space="0" w:color="000000"/>
              <w:left w:val="single" w:sz="4" w:space="0" w:color="000000"/>
              <w:bottom w:val="single" w:sz="4" w:space="0" w:color="000000"/>
              <w:right w:val="single" w:sz="4" w:space="0" w:color="000000"/>
            </w:tcBorders>
          </w:tcPr>
          <w:p w14:paraId="59013C84"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1324" w:type="dxa"/>
            <w:tcBorders>
              <w:top w:val="single" w:sz="4" w:space="0" w:color="000000"/>
              <w:left w:val="single" w:sz="4" w:space="0" w:color="000000"/>
              <w:bottom w:val="single" w:sz="4" w:space="0" w:color="000000"/>
              <w:right w:val="single" w:sz="4" w:space="0" w:color="000000"/>
            </w:tcBorders>
          </w:tcPr>
          <w:p w14:paraId="1F7B8CAA"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735D6954"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08940B38"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327F0C1B"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4F003A74"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56CF5B64"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6BF1F0B4"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3BAC2061"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4F498CAA"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53A642A1"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2C56F168"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1E77F13C"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24" w:type="dxa"/>
            <w:tcBorders>
              <w:top w:val="single" w:sz="4" w:space="0" w:color="000000"/>
              <w:left w:val="single" w:sz="4" w:space="0" w:color="000000"/>
              <w:bottom w:val="single" w:sz="4" w:space="0" w:color="000000"/>
              <w:right w:val="single" w:sz="4" w:space="0" w:color="000000"/>
            </w:tcBorders>
          </w:tcPr>
          <w:p w14:paraId="7A6E4516"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46C615A9"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619EC3F5"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22D0855E"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34992830"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458" w:type="dxa"/>
            <w:tcBorders>
              <w:top w:val="single" w:sz="4" w:space="0" w:color="000000"/>
              <w:left w:val="single" w:sz="4" w:space="0" w:color="000000"/>
              <w:bottom w:val="single" w:sz="4" w:space="0" w:color="000000"/>
              <w:right w:val="single" w:sz="4" w:space="0" w:color="000000"/>
            </w:tcBorders>
          </w:tcPr>
          <w:p w14:paraId="72A78663"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1FDB72B6"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40CC7593"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44413CFA"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15CD1E50"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79108E38"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0B2CEC2A"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24" w:type="dxa"/>
            <w:tcBorders>
              <w:top w:val="single" w:sz="4" w:space="0" w:color="000000"/>
              <w:left w:val="single" w:sz="4" w:space="0" w:color="000000"/>
              <w:bottom w:val="single" w:sz="4" w:space="0" w:color="000000"/>
              <w:right w:val="single" w:sz="4" w:space="0" w:color="000000"/>
            </w:tcBorders>
          </w:tcPr>
          <w:p w14:paraId="556CB770"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5B254731" w14:textId="77777777" w:rsidTr="00FE4E3F">
        <w:trPr>
          <w:trHeight w:hRule="exact" w:val="296"/>
        </w:trPr>
        <w:tc>
          <w:tcPr>
            <w:tcW w:w="413" w:type="dxa"/>
            <w:tcBorders>
              <w:top w:val="single" w:sz="4" w:space="0" w:color="000000"/>
              <w:left w:val="single" w:sz="4" w:space="0" w:color="000000"/>
              <w:bottom w:val="single" w:sz="4" w:space="0" w:color="000000"/>
              <w:right w:val="single" w:sz="4" w:space="0" w:color="000000"/>
            </w:tcBorders>
          </w:tcPr>
          <w:p w14:paraId="3839C34B" w14:textId="77777777" w:rsidR="00FE4E3F" w:rsidRPr="00FE4E3F" w:rsidRDefault="00FE4E3F" w:rsidP="00FE4E3F">
            <w:pPr>
              <w:widowControl w:val="0"/>
              <w:kinsoku w:val="0"/>
              <w:overflowPunct w:val="0"/>
              <w:autoSpaceDE w:val="0"/>
              <w:autoSpaceDN w:val="0"/>
              <w:adjustRightInd w:val="0"/>
              <w:spacing w:before="3" w:line="240" w:lineRule="auto"/>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1B05F85A" w14:textId="77777777" w:rsidR="00FE4E3F" w:rsidRPr="00FE4E3F" w:rsidRDefault="00FE4E3F" w:rsidP="00FE4E3F">
            <w:pPr>
              <w:widowControl w:val="0"/>
              <w:kinsoku w:val="0"/>
              <w:overflowPunct w:val="0"/>
              <w:autoSpaceDE w:val="0"/>
              <w:autoSpaceDN w:val="0"/>
              <w:adjustRightInd w:val="0"/>
              <w:spacing w:before="3" w:line="240" w:lineRule="auto"/>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4F1561F2" w14:textId="77777777" w:rsidR="00FE4E3F" w:rsidRPr="00FE4E3F" w:rsidRDefault="00FE4E3F" w:rsidP="00FE4E3F">
            <w:pPr>
              <w:widowControl w:val="0"/>
              <w:kinsoku w:val="0"/>
              <w:overflowPunct w:val="0"/>
              <w:autoSpaceDE w:val="0"/>
              <w:autoSpaceDN w:val="0"/>
              <w:adjustRightInd w:val="0"/>
              <w:spacing w:before="3" w:line="240" w:lineRule="auto"/>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025B652C" w14:textId="77777777" w:rsidR="00FE4E3F" w:rsidRPr="00FE4E3F" w:rsidRDefault="00FE4E3F" w:rsidP="00FE4E3F">
            <w:pPr>
              <w:widowControl w:val="0"/>
              <w:kinsoku w:val="0"/>
              <w:overflowPunct w:val="0"/>
              <w:autoSpaceDE w:val="0"/>
              <w:autoSpaceDN w:val="0"/>
              <w:adjustRightInd w:val="0"/>
              <w:spacing w:before="3" w:line="240" w:lineRule="auto"/>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0</w:t>
            </w:r>
          </w:p>
        </w:tc>
        <w:tc>
          <w:tcPr>
            <w:tcW w:w="915" w:type="dxa"/>
            <w:tcBorders>
              <w:top w:val="single" w:sz="4" w:space="0" w:color="000000"/>
              <w:left w:val="single" w:sz="4" w:space="0" w:color="000000"/>
              <w:bottom w:val="single" w:sz="4" w:space="0" w:color="000000"/>
              <w:right w:val="single" w:sz="4" w:space="0" w:color="000000"/>
            </w:tcBorders>
          </w:tcPr>
          <w:p w14:paraId="0744FDD0" w14:textId="77777777" w:rsidR="00FE4E3F" w:rsidRPr="00FE4E3F" w:rsidRDefault="00FE4E3F" w:rsidP="00FE4E3F">
            <w:pPr>
              <w:widowControl w:val="0"/>
              <w:kinsoku w:val="0"/>
              <w:overflowPunct w:val="0"/>
              <w:autoSpaceDE w:val="0"/>
              <w:autoSpaceDN w:val="0"/>
              <w:adjustRightInd w:val="0"/>
              <w:spacing w:before="3" w:line="240" w:lineRule="auto"/>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7CC9CA36" w14:textId="77777777" w:rsidR="00FE4E3F" w:rsidRPr="00FE4E3F" w:rsidRDefault="00FE4E3F" w:rsidP="00FE4E3F">
            <w:pPr>
              <w:widowControl w:val="0"/>
              <w:kinsoku w:val="0"/>
              <w:overflowPunct w:val="0"/>
              <w:autoSpaceDE w:val="0"/>
              <w:autoSpaceDN w:val="0"/>
              <w:adjustRightInd w:val="0"/>
              <w:spacing w:before="3" w:line="240" w:lineRule="auto"/>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3BD419FD" w14:textId="77777777" w:rsidR="00FE4E3F" w:rsidRPr="00FE4E3F" w:rsidRDefault="00FE4E3F" w:rsidP="00FE4E3F">
            <w:pPr>
              <w:widowControl w:val="0"/>
              <w:kinsoku w:val="0"/>
              <w:overflowPunct w:val="0"/>
              <w:autoSpaceDE w:val="0"/>
              <w:autoSpaceDN w:val="0"/>
              <w:adjustRightInd w:val="0"/>
              <w:spacing w:before="3" w:line="240" w:lineRule="auto"/>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52F5E4A9" w14:textId="77777777" w:rsidR="00FE4E3F" w:rsidRPr="00FE4E3F" w:rsidRDefault="00FE4E3F" w:rsidP="00FE4E3F">
            <w:pPr>
              <w:widowControl w:val="0"/>
              <w:kinsoku w:val="0"/>
              <w:overflowPunct w:val="0"/>
              <w:autoSpaceDE w:val="0"/>
              <w:autoSpaceDN w:val="0"/>
              <w:adjustRightInd w:val="0"/>
              <w:spacing w:before="3" w:line="240" w:lineRule="auto"/>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3E521ADC" w14:textId="77777777" w:rsidR="00FE4E3F" w:rsidRPr="00FE4E3F" w:rsidRDefault="00FE4E3F" w:rsidP="00FE4E3F">
            <w:pPr>
              <w:widowControl w:val="0"/>
              <w:kinsoku w:val="0"/>
              <w:overflowPunct w:val="0"/>
              <w:autoSpaceDE w:val="0"/>
              <w:autoSpaceDN w:val="0"/>
              <w:adjustRightInd w:val="0"/>
              <w:spacing w:before="3" w:line="240" w:lineRule="auto"/>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6EDD403D" w14:textId="77777777" w:rsidR="00FE4E3F" w:rsidRPr="00FE4E3F" w:rsidRDefault="00FE4E3F" w:rsidP="00FE4E3F">
            <w:pPr>
              <w:widowControl w:val="0"/>
              <w:kinsoku w:val="0"/>
              <w:overflowPunct w:val="0"/>
              <w:autoSpaceDE w:val="0"/>
              <w:autoSpaceDN w:val="0"/>
              <w:adjustRightInd w:val="0"/>
              <w:spacing w:before="3" w:line="240" w:lineRule="auto"/>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24" w:type="dxa"/>
            <w:tcBorders>
              <w:top w:val="single" w:sz="4" w:space="0" w:color="000000"/>
              <w:left w:val="single" w:sz="4" w:space="0" w:color="000000"/>
              <w:bottom w:val="single" w:sz="4" w:space="0" w:color="000000"/>
              <w:right w:val="single" w:sz="4" w:space="0" w:color="000000"/>
            </w:tcBorders>
          </w:tcPr>
          <w:p w14:paraId="38F64797" w14:textId="77777777" w:rsidR="00FE4E3F" w:rsidRPr="00FE4E3F" w:rsidRDefault="00FE4E3F" w:rsidP="00FE4E3F">
            <w:pPr>
              <w:widowControl w:val="0"/>
              <w:kinsoku w:val="0"/>
              <w:overflowPunct w:val="0"/>
              <w:autoSpaceDE w:val="0"/>
              <w:autoSpaceDN w:val="0"/>
              <w:adjustRightInd w:val="0"/>
              <w:spacing w:before="3" w:line="240" w:lineRule="auto"/>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r w:rsidR="00FE4E3F" w:rsidRPr="00FE4E3F" w14:paraId="6680FD17" w14:textId="77777777" w:rsidTr="00FE4E3F">
        <w:trPr>
          <w:trHeight w:hRule="exact" w:val="285"/>
        </w:trPr>
        <w:tc>
          <w:tcPr>
            <w:tcW w:w="413" w:type="dxa"/>
            <w:tcBorders>
              <w:top w:val="single" w:sz="4" w:space="0" w:color="000000"/>
              <w:left w:val="single" w:sz="4" w:space="0" w:color="000000"/>
              <w:bottom w:val="single" w:sz="4" w:space="0" w:color="000000"/>
              <w:right w:val="single" w:sz="4" w:space="0" w:color="000000"/>
            </w:tcBorders>
          </w:tcPr>
          <w:p w14:paraId="40290CC0" w14:textId="77777777" w:rsidR="00FE4E3F" w:rsidRPr="00FE4E3F" w:rsidRDefault="00FE4E3F" w:rsidP="00FE4E3F">
            <w:pPr>
              <w:widowControl w:val="0"/>
              <w:kinsoku w:val="0"/>
              <w:overflowPunct w:val="0"/>
              <w:autoSpaceDE w:val="0"/>
              <w:autoSpaceDN w:val="0"/>
              <w:adjustRightInd w:val="0"/>
              <w:spacing w:line="228" w:lineRule="exact"/>
              <w:ind w:right="53"/>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36" w:type="dxa"/>
            <w:tcBorders>
              <w:top w:val="single" w:sz="4" w:space="0" w:color="000000"/>
              <w:left w:val="single" w:sz="4" w:space="0" w:color="000000"/>
              <w:bottom w:val="single" w:sz="4" w:space="0" w:color="000000"/>
              <w:right w:val="single" w:sz="4" w:space="0" w:color="000000"/>
            </w:tcBorders>
          </w:tcPr>
          <w:p w14:paraId="01DAF573" w14:textId="77777777" w:rsidR="00FE4E3F" w:rsidRPr="00FE4E3F" w:rsidRDefault="00FE4E3F" w:rsidP="00FE4E3F">
            <w:pPr>
              <w:widowControl w:val="0"/>
              <w:kinsoku w:val="0"/>
              <w:overflowPunct w:val="0"/>
              <w:autoSpaceDE w:val="0"/>
              <w:autoSpaceDN w:val="0"/>
              <w:adjustRightInd w:val="0"/>
              <w:spacing w:line="228" w:lineRule="exact"/>
              <w:ind w:left="3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4" w:type="dxa"/>
            <w:tcBorders>
              <w:top w:val="single" w:sz="4" w:space="0" w:color="000000"/>
              <w:left w:val="single" w:sz="4" w:space="0" w:color="000000"/>
              <w:bottom w:val="single" w:sz="4" w:space="0" w:color="000000"/>
              <w:right w:val="single" w:sz="4" w:space="0" w:color="000000"/>
            </w:tcBorders>
          </w:tcPr>
          <w:p w14:paraId="4806EC22" w14:textId="77777777" w:rsidR="00FE4E3F" w:rsidRPr="00FE4E3F" w:rsidRDefault="00FE4E3F" w:rsidP="00FE4E3F">
            <w:pPr>
              <w:widowControl w:val="0"/>
              <w:kinsoku w:val="0"/>
              <w:overflowPunct w:val="0"/>
              <w:autoSpaceDE w:val="0"/>
              <w:autoSpaceDN w:val="0"/>
              <w:adjustRightInd w:val="0"/>
              <w:spacing w:line="228" w:lineRule="exact"/>
              <w:ind w:right="80"/>
              <w:jc w:val="right"/>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458" w:type="dxa"/>
            <w:tcBorders>
              <w:top w:val="single" w:sz="4" w:space="0" w:color="000000"/>
              <w:left w:val="single" w:sz="4" w:space="0" w:color="000000"/>
              <w:bottom w:val="single" w:sz="4" w:space="0" w:color="000000"/>
              <w:right w:val="single" w:sz="4" w:space="0" w:color="000000"/>
            </w:tcBorders>
          </w:tcPr>
          <w:p w14:paraId="4C9DA666" w14:textId="77777777" w:rsidR="00FE4E3F" w:rsidRPr="00FE4E3F" w:rsidRDefault="00FE4E3F" w:rsidP="00FE4E3F">
            <w:pPr>
              <w:widowControl w:val="0"/>
              <w:kinsoku w:val="0"/>
              <w:overflowPunct w:val="0"/>
              <w:autoSpaceDE w:val="0"/>
              <w:autoSpaceDN w:val="0"/>
              <w:adjustRightInd w:val="0"/>
              <w:spacing w:line="228" w:lineRule="exact"/>
              <w:ind w:left="103"/>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15" w:type="dxa"/>
            <w:tcBorders>
              <w:top w:val="single" w:sz="4" w:space="0" w:color="000000"/>
              <w:left w:val="single" w:sz="4" w:space="0" w:color="000000"/>
              <w:bottom w:val="single" w:sz="4" w:space="0" w:color="000000"/>
              <w:right w:val="single" w:sz="4" w:space="0" w:color="000000"/>
            </w:tcBorders>
          </w:tcPr>
          <w:p w14:paraId="570583ED"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09A2F205" w14:textId="77777777" w:rsidR="00FE4E3F" w:rsidRPr="00FE4E3F" w:rsidRDefault="00FE4E3F" w:rsidP="00FE4E3F">
            <w:pPr>
              <w:widowControl w:val="0"/>
              <w:kinsoku w:val="0"/>
              <w:overflowPunct w:val="0"/>
              <w:autoSpaceDE w:val="0"/>
              <w:autoSpaceDN w:val="0"/>
              <w:adjustRightInd w:val="0"/>
              <w:spacing w:line="228" w:lineRule="exact"/>
              <w:ind w:right="5"/>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152" w:type="dxa"/>
            <w:tcBorders>
              <w:top w:val="single" w:sz="4" w:space="0" w:color="000000"/>
              <w:left w:val="single" w:sz="4" w:space="0" w:color="000000"/>
              <w:bottom w:val="single" w:sz="4" w:space="0" w:color="000000"/>
              <w:right w:val="single" w:sz="4" w:space="0" w:color="000000"/>
            </w:tcBorders>
          </w:tcPr>
          <w:p w14:paraId="57F1EB93" w14:textId="77777777" w:rsidR="00FE4E3F" w:rsidRPr="00FE4E3F" w:rsidRDefault="00FE4E3F" w:rsidP="00FE4E3F">
            <w:pPr>
              <w:widowControl w:val="0"/>
              <w:kinsoku w:val="0"/>
              <w:overflowPunct w:val="0"/>
              <w:autoSpaceDE w:val="0"/>
              <w:autoSpaceDN w:val="0"/>
              <w:adjustRightInd w:val="0"/>
              <w:spacing w:line="228" w:lineRule="exact"/>
              <w:ind w:right="7"/>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37" w:type="dxa"/>
            <w:tcBorders>
              <w:top w:val="single" w:sz="4" w:space="0" w:color="000000"/>
              <w:left w:val="single" w:sz="4" w:space="0" w:color="000000"/>
              <w:bottom w:val="single" w:sz="4" w:space="0" w:color="000000"/>
              <w:right w:val="single" w:sz="4" w:space="0" w:color="000000"/>
            </w:tcBorders>
          </w:tcPr>
          <w:p w14:paraId="76E74C60" w14:textId="77777777" w:rsidR="00FE4E3F" w:rsidRPr="00FE4E3F" w:rsidRDefault="00FE4E3F" w:rsidP="00FE4E3F">
            <w:pPr>
              <w:widowControl w:val="0"/>
              <w:kinsoku w:val="0"/>
              <w:overflowPunct w:val="0"/>
              <w:autoSpaceDE w:val="0"/>
              <w:autoSpaceDN w:val="0"/>
              <w:adjustRightInd w:val="0"/>
              <w:spacing w:line="228" w:lineRule="exact"/>
              <w:ind w:right="6"/>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05" w:type="dxa"/>
            <w:tcBorders>
              <w:top w:val="single" w:sz="4" w:space="0" w:color="000000"/>
              <w:left w:val="single" w:sz="4" w:space="0" w:color="000000"/>
              <w:bottom w:val="single" w:sz="4" w:space="0" w:color="000000"/>
              <w:right w:val="single" w:sz="4" w:space="0" w:color="000000"/>
            </w:tcBorders>
          </w:tcPr>
          <w:p w14:paraId="226A073F"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977" w:type="dxa"/>
            <w:tcBorders>
              <w:top w:val="single" w:sz="4" w:space="0" w:color="000000"/>
              <w:left w:val="single" w:sz="4" w:space="0" w:color="000000"/>
              <w:bottom w:val="single" w:sz="4" w:space="0" w:color="000000"/>
              <w:right w:val="single" w:sz="4" w:space="0" w:color="000000"/>
            </w:tcBorders>
          </w:tcPr>
          <w:p w14:paraId="58A4C5D7" w14:textId="77777777" w:rsidR="00FE4E3F" w:rsidRPr="00FE4E3F" w:rsidRDefault="00FE4E3F" w:rsidP="00FE4E3F">
            <w:pPr>
              <w:widowControl w:val="0"/>
              <w:kinsoku w:val="0"/>
              <w:overflowPunct w:val="0"/>
              <w:autoSpaceDE w:val="0"/>
              <w:autoSpaceDN w:val="0"/>
              <w:adjustRightInd w:val="0"/>
              <w:spacing w:line="228" w:lineRule="exact"/>
              <w:ind w:right="4"/>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c>
          <w:tcPr>
            <w:tcW w:w="1324" w:type="dxa"/>
            <w:tcBorders>
              <w:top w:val="single" w:sz="4" w:space="0" w:color="000000"/>
              <w:left w:val="single" w:sz="4" w:space="0" w:color="000000"/>
              <w:bottom w:val="single" w:sz="4" w:space="0" w:color="000000"/>
              <w:right w:val="single" w:sz="4" w:space="0" w:color="000000"/>
            </w:tcBorders>
          </w:tcPr>
          <w:p w14:paraId="4446ADA9" w14:textId="77777777" w:rsidR="00FE4E3F" w:rsidRPr="00FE4E3F" w:rsidRDefault="00FE4E3F" w:rsidP="00FE4E3F">
            <w:pPr>
              <w:widowControl w:val="0"/>
              <w:kinsoku w:val="0"/>
              <w:overflowPunct w:val="0"/>
              <w:autoSpaceDE w:val="0"/>
              <w:autoSpaceDN w:val="0"/>
              <w:adjustRightInd w:val="0"/>
              <w:spacing w:line="228" w:lineRule="exact"/>
              <w:ind w:right="2"/>
              <w:jc w:val="center"/>
              <w:rPr>
                <w:rFonts w:ascii="Times New Roman" w:eastAsia="Times New Roman" w:hAnsi="Times New Roman" w:cs="Times New Roman"/>
                <w:sz w:val="24"/>
                <w:szCs w:val="24"/>
                <w:lang w:val="ru-RU" w:eastAsia="ru-RU"/>
              </w:rPr>
            </w:pPr>
            <w:r w:rsidRPr="00FE4E3F">
              <w:rPr>
                <w:rFonts w:ascii="Times New Roman" w:eastAsia="Times New Roman" w:hAnsi="Times New Roman" w:cs="Times New Roman"/>
                <w:w w:val="99"/>
                <w:sz w:val="20"/>
                <w:szCs w:val="20"/>
                <w:lang w:val="ru-RU" w:eastAsia="ru-RU"/>
              </w:rPr>
              <w:t>1</w:t>
            </w:r>
          </w:p>
        </w:tc>
      </w:tr>
    </w:tbl>
    <w:p w14:paraId="3D0240DC" w14:textId="7A03D087" w:rsidR="00FE4E3F" w:rsidRPr="00FE4E3F" w:rsidRDefault="00FE4E3F" w:rsidP="00FE4E3F">
      <w:pPr>
        <w:pStyle w:val="af5"/>
        <w:kinsoku w:val="0"/>
        <w:overflowPunct w:val="0"/>
        <w:spacing w:before="77"/>
        <w:rPr>
          <w:position w:val="1"/>
          <w:sz w:val="26"/>
          <w:szCs w:val="26"/>
        </w:rPr>
      </w:pPr>
      <w:r>
        <w:rPr>
          <w:sz w:val="26"/>
          <w:szCs w:val="26"/>
        </w:rPr>
        <w:t xml:space="preserve">Как видим, значение формулы </w:t>
      </w:r>
      <w:r w:rsidRPr="000A02C3">
        <w:rPr>
          <w:sz w:val="26"/>
          <w:szCs w:val="26"/>
          <w:lang w:val="ru-BY" w:eastAsia="ru-BY"/>
        </w:rPr>
        <w:t>(x</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proofErr w:type="gramStart"/>
      <w:r w:rsidRPr="000A02C3">
        <w:rPr>
          <w:sz w:val="26"/>
          <w:szCs w:val="26"/>
          <w:lang w:val="ru-BY" w:eastAsia="ru-BY"/>
        </w:rPr>
        <w:t>))</w:t>
      </w:r>
      <w:r w:rsidRPr="000A02C3">
        <w:rPr>
          <w:rFonts w:ascii="Cambria Math" w:hAnsi="Cambria Math" w:cs="Cambria Math"/>
          <w:sz w:val="26"/>
          <w:szCs w:val="26"/>
          <w:lang w:val="ru-BY" w:eastAsia="ru-BY"/>
        </w:rPr>
        <w:t>⋅</w:t>
      </w:r>
      <w:proofErr w:type="gramEnd"/>
      <w:r w:rsidRPr="000A02C3">
        <w:rPr>
          <w:sz w:val="26"/>
          <w:szCs w:val="26"/>
          <w:lang w:val="ru-BY" w:eastAsia="ru-BY"/>
        </w:rPr>
        <w:t>(y</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t)</w:t>
      </w:r>
      <w:r w:rsidRPr="000A02C3">
        <w:rPr>
          <w:rFonts w:ascii="Cambria Math" w:hAnsi="Cambria Math" w:cs="Cambria Math"/>
          <w:sz w:val="26"/>
          <w:szCs w:val="26"/>
          <w:lang w:val="ru-BY" w:eastAsia="ru-BY"/>
        </w:rPr>
        <w:t>⋅</w:t>
      </w:r>
      <w:r w:rsidRPr="000A02C3">
        <w:rPr>
          <w:sz w:val="26"/>
          <w:szCs w:val="26"/>
          <w:lang w:val="ru-BY" w:eastAsia="ru-BY"/>
        </w:rPr>
        <w:t>(t</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val="ru-BY" w:eastAsia="ru-BY"/>
        </w:rPr>
        <w:t xml:space="preserve"> </w:t>
      </w:r>
      <w:r w:rsidRPr="000A02C3">
        <w:rPr>
          <w:rFonts w:ascii="Cambria Math" w:hAnsi="Cambria Math" w:cs="Cambria Math"/>
          <w:sz w:val="26"/>
          <w:szCs w:val="26"/>
          <w:lang w:val="ru-BY" w:eastAsia="ru-BY"/>
        </w:rPr>
        <w:t>∨</w:t>
      </w:r>
      <w:r>
        <w:rPr>
          <w:rFonts w:ascii="Cambria Math" w:hAnsi="Cambria Math" w:cs="Cambria Math"/>
          <w:sz w:val="26"/>
          <w:szCs w:val="26"/>
          <w:lang w:val="ru-BY" w:eastAsia="ru-BY"/>
        </w:rPr>
        <w:t xml:space="preserve"> </w:t>
      </w:r>
      <w:r w:rsidRPr="000A02C3">
        <w:rPr>
          <w:sz w:val="26"/>
          <w:szCs w:val="26"/>
          <w:lang w:val="ru-BY" w:eastAsia="ru-BY"/>
        </w:rPr>
        <w:t>z))</w:t>
      </w:r>
      <w:r>
        <w:rPr>
          <w:sz w:val="26"/>
          <w:szCs w:val="26"/>
          <w:lang w:val="ru-BY" w:eastAsia="ru-BY"/>
        </w:rPr>
        <w:t xml:space="preserve"> </w:t>
      </w:r>
      <w:r w:rsidRPr="000A02C3">
        <w:rPr>
          <w:sz w:val="26"/>
          <w:szCs w:val="26"/>
          <w:lang w:val="ru-BY" w:eastAsia="ru-BY"/>
        </w:rPr>
        <w:t>→</w:t>
      </w:r>
      <w:r>
        <w:rPr>
          <w:sz w:val="26"/>
          <w:szCs w:val="26"/>
          <w:lang w:val="ru-BY" w:eastAsia="ru-BY"/>
        </w:rPr>
        <w:t xml:space="preserve"> </w:t>
      </w:r>
      <w:r w:rsidRPr="000A02C3">
        <w:rPr>
          <w:sz w:val="26"/>
          <w:szCs w:val="26"/>
          <w:lang w:val="ru-BY" w:eastAsia="ru-BY"/>
        </w:rPr>
        <w:t>y</w:t>
      </w:r>
      <w:r>
        <w:rPr>
          <w:sz w:val="26"/>
          <w:szCs w:val="26"/>
          <w:lang w:eastAsia="ru-BY"/>
        </w:rPr>
        <w:t xml:space="preserve"> </w:t>
      </w:r>
      <w:r w:rsidRPr="00FE4E3F">
        <w:rPr>
          <w:position w:val="1"/>
          <w:sz w:val="26"/>
          <w:szCs w:val="26"/>
        </w:rPr>
        <w:t xml:space="preserve">(для компактности в таблице она обозначена как </w:t>
      </w:r>
      <w:r w:rsidRPr="00FE4E3F">
        <w:rPr>
          <w:i/>
          <w:iCs/>
          <w:sz w:val="26"/>
          <w:szCs w:val="26"/>
        </w:rPr>
        <w:t xml:space="preserve">ABC </w:t>
      </w:r>
      <w:r w:rsidRPr="00FE4E3F">
        <w:rPr>
          <w:sz w:val="26"/>
          <w:szCs w:val="26"/>
        </w:rPr>
        <w:t xml:space="preserve">→ </w:t>
      </w:r>
      <w:r w:rsidRPr="00FE4E3F">
        <w:rPr>
          <w:i/>
          <w:iCs/>
          <w:sz w:val="26"/>
          <w:szCs w:val="26"/>
        </w:rPr>
        <w:t xml:space="preserve">y </w:t>
      </w:r>
      <w:r w:rsidRPr="00FE4E3F">
        <w:rPr>
          <w:position w:val="1"/>
          <w:sz w:val="26"/>
          <w:szCs w:val="26"/>
        </w:rPr>
        <w:t>) на  всевозможных</w:t>
      </w:r>
    </w:p>
    <w:p w14:paraId="224C340E" w14:textId="297EE1B3" w:rsidR="00FE4E3F" w:rsidRPr="00FE4E3F" w:rsidRDefault="00FE4E3F" w:rsidP="00FE4E3F">
      <w:pPr>
        <w:pStyle w:val="af5"/>
        <w:kinsoku w:val="0"/>
        <w:overflowPunct w:val="0"/>
        <w:spacing w:before="81" w:line="273" w:lineRule="auto"/>
        <w:rPr>
          <w:sz w:val="26"/>
          <w:szCs w:val="26"/>
        </w:rPr>
      </w:pPr>
      <w:r w:rsidRPr="00FE4E3F">
        <w:rPr>
          <w:sz w:val="26"/>
          <w:szCs w:val="26"/>
        </w:rPr>
        <w:t>наборах входящих переменных равна 1. Формула является тавтологией. Следовательно, рассуждения логически правильны.</w:t>
      </w:r>
    </w:p>
    <w:p w14:paraId="6221D3E8" w14:textId="66016199" w:rsidR="00B16D87" w:rsidRPr="000A02C3" w:rsidRDefault="00B16D87" w:rsidP="004D6BAF">
      <w:pPr>
        <w:tabs>
          <w:tab w:val="left" w:pos="2640"/>
        </w:tabs>
        <w:rPr>
          <w:sz w:val="26"/>
          <w:szCs w:val="26"/>
          <w:lang w:val="ru-BY"/>
        </w:rPr>
      </w:pPr>
    </w:p>
    <w:p w14:paraId="268AB2E0" w14:textId="2BB10E96" w:rsidR="00B16D87" w:rsidRPr="009D66DD" w:rsidRDefault="00B16D87" w:rsidP="00B16D87">
      <w:pPr>
        <w:tabs>
          <w:tab w:val="left" w:pos="2640"/>
        </w:tabs>
        <w:rPr>
          <w:rFonts w:ascii="Times New Roman" w:eastAsia="Times New Roman" w:hAnsi="Times New Roman" w:cs="Times New Roman"/>
          <w:sz w:val="26"/>
          <w:szCs w:val="26"/>
          <w:lang w:val="ru-RU"/>
        </w:rPr>
      </w:pPr>
      <w:r>
        <w:rPr>
          <w:rFonts w:ascii="Times New Roman" w:eastAsia="Times New Roman" w:hAnsi="Times New Roman" w:cs="Times New Roman"/>
          <w:sz w:val="26"/>
          <w:szCs w:val="26"/>
          <w:lang w:val="ru-RU"/>
        </w:rPr>
        <w:t xml:space="preserve">Вывод: научился </w:t>
      </w:r>
      <w:r w:rsidR="009D66DD">
        <w:rPr>
          <w:rFonts w:ascii="Times New Roman" w:eastAsia="Times New Roman" w:hAnsi="Times New Roman" w:cs="Times New Roman"/>
          <w:sz w:val="26"/>
          <w:szCs w:val="26"/>
          <w:lang w:val="ru-RU"/>
        </w:rPr>
        <w:t>проверять рассуждения на логическую правильность</w:t>
      </w:r>
    </w:p>
    <w:sectPr w:rsidR="00B16D87" w:rsidRPr="009D66DD">
      <w:headerReference w:type="first" r:id="rId7"/>
      <w:footerReference w:type="first" r:id="rId8"/>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D75B" w14:textId="77777777" w:rsidR="00E22A3E" w:rsidRDefault="00E22A3E">
      <w:pPr>
        <w:spacing w:line="240" w:lineRule="auto"/>
      </w:pPr>
      <w:r>
        <w:separator/>
      </w:r>
    </w:p>
  </w:endnote>
  <w:endnote w:type="continuationSeparator" w:id="0">
    <w:p w14:paraId="6BA78AD2" w14:textId="77777777" w:rsidR="00E22A3E" w:rsidRDefault="00E22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EC79" w14:textId="77777777" w:rsidR="00D80CBC" w:rsidRDefault="00D80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2E68" w14:textId="77777777" w:rsidR="00E22A3E" w:rsidRDefault="00E22A3E">
      <w:pPr>
        <w:spacing w:line="240" w:lineRule="auto"/>
      </w:pPr>
      <w:r>
        <w:separator/>
      </w:r>
    </w:p>
  </w:footnote>
  <w:footnote w:type="continuationSeparator" w:id="0">
    <w:p w14:paraId="4928102B" w14:textId="77777777" w:rsidR="00E22A3E" w:rsidRDefault="00E22A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1F7F" w14:textId="77777777" w:rsidR="00D80CBC" w:rsidRDefault="00D80C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B"/>
    <w:multiLevelType w:val="multilevel"/>
    <w:tmpl w:val="0000088E"/>
    <w:lvl w:ilvl="0">
      <w:start w:val="1"/>
      <w:numFmt w:val="decimal"/>
      <w:lvlText w:val="%1)"/>
      <w:lvlJc w:val="left"/>
      <w:pPr>
        <w:ind w:left="112" w:hanging="380"/>
      </w:pPr>
      <w:rPr>
        <w:rFonts w:ascii="Times New Roman" w:hAnsi="Times New Roman" w:cs="Times New Roman"/>
        <w:b w:val="0"/>
        <w:bCs w:val="0"/>
        <w:spacing w:val="0"/>
        <w:w w:val="99"/>
        <w:sz w:val="20"/>
        <w:szCs w:val="20"/>
      </w:rPr>
    </w:lvl>
    <w:lvl w:ilvl="1">
      <w:numFmt w:val="bullet"/>
      <w:lvlText w:val="•"/>
      <w:lvlJc w:val="left"/>
      <w:pPr>
        <w:ind w:left="801" w:hanging="380"/>
      </w:pPr>
    </w:lvl>
    <w:lvl w:ilvl="2">
      <w:numFmt w:val="bullet"/>
      <w:lvlText w:val="•"/>
      <w:lvlJc w:val="left"/>
      <w:pPr>
        <w:ind w:left="1483" w:hanging="380"/>
      </w:pPr>
    </w:lvl>
    <w:lvl w:ilvl="3">
      <w:numFmt w:val="bullet"/>
      <w:lvlText w:val="•"/>
      <w:lvlJc w:val="left"/>
      <w:pPr>
        <w:ind w:left="2165" w:hanging="380"/>
      </w:pPr>
    </w:lvl>
    <w:lvl w:ilvl="4">
      <w:numFmt w:val="bullet"/>
      <w:lvlText w:val="•"/>
      <w:lvlJc w:val="left"/>
      <w:pPr>
        <w:ind w:left="2847" w:hanging="380"/>
      </w:pPr>
    </w:lvl>
    <w:lvl w:ilvl="5">
      <w:numFmt w:val="bullet"/>
      <w:lvlText w:val="•"/>
      <w:lvlJc w:val="left"/>
      <w:pPr>
        <w:ind w:left="3529" w:hanging="380"/>
      </w:pPr>
    </w:lvl>
    <w:lvl w:ilvl="6">
      <w:numFmt w:val="bullet"/>
      <w:lvlText w:val="•"/>
      <w:lvlJc w:val="left"/>
      <w:pPr>
        <w:ind w:left="4211" w:hanging="380"/>
      </w:pPr>
    </w:lvl>
    <w:lvl w:ilvl="7">
      <w:numFmt w:val="bullet"/>
      <w:lvlText w:val="•"/>
      <w:lvlJc w:val="left"/>
      <w:pPr>
        <w:ind w:left="4893" w:hanging="380"/>
      </w:pPr>
    </w:lvl>
    <w:lvl w:ilvl="8">
      <w:numFmt w:val="bullet"/>
      <w:lvlText w:val="•"/>
      <w:lvlJc w:val="left"/>
      <w:pPr>
        <w:ind w:left="5575" w:hanging="380"/>
      </w:pPr>
    </w:lvl>
  </w:abstractNum>
  <w:abstractNum w:abstractNumId="1" w15:restartNumberingAfterBreak="0">
    <w:nsid w:val="0000040C"/>
    <w:multiLevelType w:val="multilevel"/>
    <w:tmpl w:val="0000088F"/>
    <w:lvl w:ilvl="0">
      <w:start w:val="1"/>
      <w:numFmt w:val="decimal"/>
      <w:lvlText w:val="%1)"/>
      <w:lvlJc w:val="left"/>
      <w:pPr>
        <w:ind w:left="112" w:hanging="219"/>
      </w:pPr>
      <w:rPr>
        <w:rFonts w:ascii="Times New Roman" w:hAnsi="Times New Roman" w:cs="Times New Roman"/>
        <w:b w:val="0"/>
        <w:bCs w:val="0"/>
        <w:spacing w:val="0"/>
        <w:w w:val="99"/>
        <w:sz w:val="20"/>
        <w:szCs w:val="20"/>
      </w:rPr>
    </w:lvl>
    <w:lvl w:ilvl="1">
      <w:numFmt w:val="bullet"/>
      <w:lvlText w:val="•"/>
      <w:lvlJc w:val="left"/>
      <w:pPr>
        <w:ind w:left="801" w:hanging="219"/>
      </w:pPr>
    </w:lvl>
    <w:lvl w:ilvl="2">
      <w:numFmt w:val="bullet"/>
      <w:lvlText w:val="•"/>
      <w:lvlJc w:val="left"/>
      <w:pPr>
        <w:ind w:left="1483" w:hanging="219"/>
      </w:pPr>
    </w:lvl>
    <w:lvl w:ilvl="3">
      <w:numFmt w:val="bullet"/>
      <w:lvlText w:val="•"/>
      <w:lvlJc w:val="left"/>
      <w:pPr>
        <w:ind w:left="2165" w:hanging="219"/>
      </w:pPr>
    </w:lvl>
    <w:lvl w:ilvl="4">
      <w:numFmt w:val="bullet"/>
      <w:lvlText w:val="•"/>
      <w:lvlJc w:val="left"/>
      <w:pPr>
        <w:ind w:left="2847" w:hanging="219"/>
      </w:pPr>
    </w:lvl>
    <w:lvl w:ilvl="5">
      <w:numFmt w:val="bullet"/>
      <w:lvlText w:val="•"/>
      <w:lvlJc w:val="left"/>
      <w:pPr>
        <w:ind w:left="3529" w:hanging="219"/>
      </w:pPr>
    </w:lvl>
    <w:lvl w:ilvl="6">
      <w:numFmt w:val="bullet"/>
      <w:lvlText w:val="•"/>
      <w:lvlJc w:val="left"/>
      <w:pPr>
        <w:ind w:left="4211" w:hanging="219"/>
      </w:pPr>
    </w:lvl>
    <w:lvl w:ilvl="7">
      <w:numFmt w:val="bullet"/>
      <w:lvlText w:val="•"/>
      <w:lvlJc w:val="left"/>
      <w:pPr>
        <w:ind w:left="4893" w:hanging="219"/>
      </w:pPr>
    </w:lvl>
    <w:lvl w:ilvl="8">
      <w:numFmt w:val="bullet"/>
      <w:lvlText w:val="•"/>
      <w:lvlJc w:val="left"/>
      <w:pPr>
        <w:ind w:left="5575" w:hanging="219"/>
      </w:pPr>
    </w:lvl>
  </w:abstractNum>
  <w:abstractNum w:abstractNumId="2" w15:restartNumberingAfterBreak="0">
    <w:nsid w:val="0000040D"/>
    <w:multiLevelType w:val="multilevel"/>
    <w:tmpl w:val="00000890"/>
    <w:lvl w:ilvl="0">
      <w:start w:val="1"/>
      <w:numFmt w:val="decimal"/>
      <w:lvlText w:val="%1."/>
      <w:lvlJc w:val="left"/>
      <w:pPr>
        <w:ind w:left="678" w:hanging="567"/>
      </w:pPr>
      <w:rPr>
        <w:rFonts w:ascii="Times New Roman" w:hAnsi="Times New Roman" w:cs="Times New Roman"/>
        <w:b w:val="0"/>
        <w:bCs w:val="0"/>
        <w:spacing w:val="0"/>
        <w:w w:val="99"/>
        <w:sz w:val="20"/>
        <w:szCs w:val="20"/>
      </w:rPr>
    </w:lvl>
    <w:lvl w:ilvl="1">
      <w:start w:val="1"/>
      <w:numFmt w:val="decimal"/>
      <w:lvlText w:val="%2."/>
      <w:lvlJc w:val="left"/>
      <w:pPr>
        <w:ind w:left="820" w:hanging="351"/>
      </w:pPr>
      <w:rPr>
        <w:rFonts w:ascii="Times New Roman" w:hAnsi="Times New Roman" w:cs="Times New Roman"/>
        <w:b w:val="0"/>
        <w:bCs w:val="0"/>
        <w:spacing w:val="0"/>
        <w:w w:val="99"/>
        <w:sz w:val="20"/>
        <w:szCs w:val="20"/>
      </w:rPr>
    </w:lvl>
    <w:lvl w:ilvl="2">
      <w:numFmt w:val="bullet"/>
      <w:lvlText w:val="•"/>
      <w:lvlJc w:val="left"/>
      <w:pPr>
        <w:ind w:left="1499" w:hanging="351"/>
      </w:pPr>
    </w:lvl>
    <w:lvl w:ilvl="3">
      <w:numFmt w:val="bullet"/>
      <w:lvlText w:val="•"/>
      <w:lvlJc w:val="left"/>
      <w:pPr>
        <w:ind w:left="2179" w:hanging="351"/>
      </w:pPr>
    </w:lvl>
    <w:lvl w:ilvl="4">
      <w:numFmt w:val="bullet"/>
      <w:lvlText w:val="•"/>
      <w:lvlJc w:val="left"/>
      <w:pPr>
        <w:ind w:left="2859" w:hanging="351"/>
      </w:pPr>
    </w:lvl>
    <w:lvl w:ilvl="5">
      <w:numFmt w:val="bullet"/>
      <w:lvlText w:val="•"/>
      <w:lvlJc w:val="left"/>
      <w:pPr>
        <w:ind w:left="3539" w:hanging="351"/>
      </w:pPr>
    </w:lvl>
    <w:lvl w:ilvl="6">
      <w:numFmt w:val="bullet"/>
      <w:lvlText w:val="•"/>
      <w:lvlJc w:val="left"/>
      <w:pPr>
        <w:ind w:left="4219" w:hanging="351"/>
      </w:pPr>
    </w:lvl>
    <w:lvl w:ilvl="7">
      <w:numFmt w:val="bullet"/>
      <w:lvlText w:val="•"/>
      <w:lvlJc w:val="left"/>
      <w:pPr>
        <w:ind w:left="4899" w:hanging="351"/>
      </w:pPr>
    </w:lvl>
    <w:lvl w:ilvl="8">
      <w:numFmt w:val="bullet"/>
      <w:lvlText w:val="•"/>
      <w:lvlJc w:val="left"/>
      <w:pPr>
        <w:ind w:left="5579" w:hanging="351"/>
      </w:pPr>
    </w:lvl>
  </w:abstractNum>
  <w:abstractNum w:abstractNumId="3" w15:restartNumberingAfterBreak="0">
    <w:nsid w:val="07FC799E"/>
    <w:multiLevelType w:val="hybridMultilevel"/>
    <w:tmpl w:val="5A76E800"/>
    <w:lvl w:ilvl="0" w:tplc="C1C2B60C">
      <w:start w:val="2"/>
      <w:numFmt w:val="decimal"/>
      <w:lvlText w:val="%1)"/>
      <w:lvlJc w:val="left"/>
      <w:pPr>
        <w:ind w:left="1180" w:hanging="360"/>
      </w:pPr>
      <w:rPr>
        <w:rFonts w:hint="default"/>
      </w:rPr>
    </w:lvl>
    <w:lvl w:ilvl="1" w:tplc="20000019" w:tentative="1">
      <w:start w:val="1"/>
      <w:numFmt w:val="lowerLetter"/>
      <w:lvlText w:val="%2."/>
      <w:lvlJc w:val="left"/>
      <w:pPr>
        <w:ind w:left="1900" w:hanging="360"/>
      </w:pPr>
    </w:lvl>
    <w:lvl w:ilvl="2" w:tplc="2000001B" w:tentative="1">
      <w:start w:val="1"/>
      <w:numFmt w:val="lowerRoman"/>
      <w:lvlText w:val="%3."/>
      <w:lvlJc w:val="right"/>
      <w:pPr>
        <w:ind w:left="2620" w:hanging="180"/>
      </w:pPr>
    </w:lvl>
    <w:lvl w:ilvl="3" w:tplc="2000000F" w:tentative="1">
      <w:start w:val="1"/>
      <w:numFmt w:val="decimal"/>
      <w:lvlText w:val="%4."/>
      <w:lvlJc w:val="left"/>
      <w:pPr>
        <w:ind w:left="3340" w:hanging="360"/>
      </w:pPr>
    </w:lvl>
    <w:lvl w:ilvl="4" w:tplc="20000019" w:tentative="1">
      <w:start w:val="1"/>
      <w:numFmt w:val="lowerLetter"/>
      <w:lvlText w:val="%5."/>
      <w:lvlJc w:val="left"/>
      <w:pPr>
        <w:ind w:left="4060" w:hanging="360"/>
      </w:pPr>
    </w:lvl>
    <w:lvl w:ilvl="5" w:tplc="2000001B" w:tentative="1">
      <w:start w:val="1"/>
      <w:numFmt w:val="lowerRoman"/>
      <w:lvlText w:val="%6."/>
      <w:lvlJc w:val="right"/>
      <w:pPr>
        <w:ind w:left="4780" w:hanging="180"/>
      </w:pPr>
    </w:lvl>
    <w:lvl w:ilvl="6" w:tplc="2000000F" w:tentative="1">
      <w:start w:val="1"/>
      <w:numFmt w:val="decimal"/>
      <w:lvlText w:val="%7."/>
      <w:lvlJc w:val="left"/>
      <w:pPr>
        <w:ind w:left="5500" w:hanging="360"/>
      </w:pPr>
    </w:lvl>
    <w:lvl w:ilvl="7" w:tplc="20000019" w:tentative="1">
      <w:start w:val="1"/>
      <w:numFmt w:val="lowerLetter"/>
      <w:lvlText w:val="%8."/>
      <w:lvlJc w:val="left"/>
      <w:pPr>
        <w:ind w:left="6220" w:hanging="360"/>
      </w:pPr>
    </w:lvl>
    <w:lvl w:ilvl="8" w:tplc="2000001B" w:tentative="1">
      <w:start w:val="1"/>
      <w:numFmt w:val="lowerRoman"/>
      <w:lvlText w:val="%9."/>
      <w:lvlJc w:val="right"/>
      <w:pPr>
        <w:ind w:left="6940" w:hanging="180"/>
      </w:pPr>
    </w:lvl>
  </w:abstractNum>
  <w:abstractNum w:abstractNumId="4" w15:restartNumberingAfterBreak="0">
    <w:nsid w:val="0AB32D23"/>
    <w:multiLevelType w:val="hybridMultilevel"/>
    <w:tmpl w:val="6E289396"/>
    <w:lvl w:ilvl="0" w:tplc="0942A37C">
      <w:start w:val="1"/>
      <w:numFmt w:val="decimal"/>
      <w:lvlText w:val="%1)"/>
      <w:lvlJc w:val="left"/>
      <w:pPr>
        <w:ind w:left="720" w:hanging="360"/>
      </w:pPr>
      <w:rPr>
        <w:rFonts w:ascii="Arial" w:eastAsia="Arial" w:hAnsi="Arial" w:cs="Arial"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1D00833"/>
    <w:multiLevelType w:val="hybridMultilevel"/>
    <w:tmpl w:val="5D200880"/>
    <w:lvl w:ilvl="0" w:tplc="D404236C">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69B72A3"/>
    <w:multiLevelType w:val="hybridMultilevel"/>
    <w:tmpl w:val="CCAC8E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C23ACC"/>
    <w:multiLevelType w:val="hybridMultilevel"/>
    <w:tmpl w:val="71F06C9A"/>
    <w:lvl w:ilvl="0" w:tplc="5BECE504">
      <w:start w:val="1"/>
      <w:numFmt w:val="decimal"/>
      <w:lvlText w:val="%1)"/>
      <w:lvlJc w:val="left"/>
      <w:pPr>
        <w:ind w:left="720" w:hanging="360"/>
      </w:pPr>
      <w:rPr>
        <w:rFonts w:ascii="Arial" w:eastAsia="Arial" w:hAnsi="Arial" w:cs="Arial"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F63571"/>
    <w:multiLevelType w:val="hybridMultilevel"/>
    <w:tmpl w:val="E75A2F00"/>
    <w:lvl w:ilvl="0" w:tplc="8A9C20C0">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EFB3510"/>
    <w:multiLevelType w:val="multilevel"/>
    <w:tmpl w:val="B53E8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CA4CB7"/>
    <w:multiLevelType w:val="multilevel"/>
    <w:tmpl w:val="A42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078E9"/>
    <w:multiLevelType w:val="multilevel"/>
    <w:tmpl w:val="BBBCB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9F5C0A"/>
    <w:multiLevelType w:val="hybridMultilevel"/>
    <w:tmpl w:val="7682BC88"/>
    <w:lvl w:ilvl="0" w:tplc="25CC87A0">
      <w:start w:val="1"/>
      <w:numFmt w:val="decimal"/>
      <w:lvlText w:val="%1)"/>
      <w:lvlJc w:val="left"/>
      <w:pPr>
        <w:ind w:left="720" w:hanging="360"/>
      </w:pPr>
      <w:rPr>
        <w:rFonts w:ascii="Arial" w:eastAsia="Arial" w:hAnsi="Arial" w:cs="Arial"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7903396">
    <w:abstractNumId w:val="9"/>
  </w:num>
  <w:num w:numId="2" w16cid:durableId="1840847741">
    <w:abstractNumId w:val="11"/>
  </w:num>
  <w:num w:numId="3" w16cid:durableId="701512877">
    <w:abstractNumId w:val="2"/>
  </w:num>
  <w:num w:numId="4" w16cid:durableId="404570895">
    <w:abstractNumId w:val="0"/>
  </w:num>
  <w:num w:numId="5" w16cid:durableId="1230113784">
    <w:abstractNumId w:val="3"/>
  </w:num>
  <w:num w:numId="6" w16cid:durableId="738328811">
    <w:abstractNumId w:val="6"/>
  </w:num>
  <w:num w:numId="7" w16cid:durableId="1878077359">
    <w:abstractNumId w:val="12"/>
  </w:num>
  <w:num w:numId="8" w16cid:durableId="395668670">
    <w:abstractNumId w:val="4"/>
  </w:num>
  <w:num w:numId="9" w16cid:durableId="441266758">
    <w:abstractNumId w:val="5"/>
  </w:num>
  <w:num w:numId="10" w16cid:durableId="588150792">
    <w:abstractNumId w:val="7"/>
  </w:num>
  <w:num w:numId="11" w16cid:durableId="1284380761">
    <w:abstractNumId w:val="8"/>
  </w:num>
  <w:num w:numId="12" w16cid:durableId="110249670">
    <w:abstractNumId w:val="10"/>
  </w:num>
  <w:num w:numId="13" w16cid:durableId="2049840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CBC"/>
    <w:rsid w:val="000A02C3"/>
    <w:rsid w:val="002874B1"/>
    <w:rsid w:val="0035329A"/>
    <w:rsid w:val="00390C6D"/>
    <w:rsid w:val="004D6BAF"/>
    <w:rsid w:val="005161BA"/>
    <w:rsid w:val="006274D4"/>
    <w:rsid w:val="00705B3E"/>
    <w:rsid w:val="0077630F"/>
    <w:rsid w:val="007E5C07"/>
    <w:rsid w:val="00801667"/>
    <w:rsid w:val="00811DC0"/>
    <w:rsid w:val="0083750B"/>
    <w:rsid w:val="00961A33"/>
    <w:rsid w:val="009D66DD"/>
    <w:rsid w:val="00A47BC4"/>
    <w:rsid w:val="00AE2733"/>
    <w:rsid w:val="00B16D87"/>
    <w:rsid w:val="00D65831"/>
    <w:rsid w:val="00D80CBC"/>
    <w:rsid w:val="00E03E8C"/>
    <w:rsid w:val="00E22A3E"/>
    <w:rsid w:val="00FE4E3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225C"/>
  <w15:docId w15:val="{3F2CC83D-CE25-44EA-A8BB-2D0C2521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af4">
    <w:name w:val="List Paragraph"/>
    <w:basedOn w:val="a"/>
    <w:uiPriority w:val="1"/>
    <w:qFormat/>
    <w:rsid w:val="009D66DD"/>
    <w:pPr>
      <w:widowControl w:val="0"/>
      <w:autoSpaceDE w:val="0"/>
      <w:autoSpaceDN w:val="0"/>
      <w:adjustRightInd w:val="0"/>
      <w:spacing w:line="240" w:lineRule="auto"/>
      <w:ind w:left="820" w:right="113" w:hanging="708"/>
      <w:jc w:val="both"/>
    </w:pPr>
    <w:rPr>
      <w:rFonts w:ascii="Times New Roman" w:eastAsia="Times New Roman" w:hAnsi="Times New Roman" w:cs="Times New Roman"/>
      <w:sz w:val="24"/>
      <w:szCs w:val="24"/>
      <w:lang w:val="ru-RU" w:eastAsia="ru-RU"/>
    </w:rPr>
  </w:style>
  <w:style w:type="paragraph" w:styleId="af5">
    <w:name w:val="Body Text"/>
    <w:basedOn w:val="a"/>
    <w:link w:val="af6"/>
    <w:uiPriority w:val="1"/>
    <w:qFormat/>
    <w:rsid w:val="009D66DD"/>
    <w:pPr>
      <w:widowControl w:val="0"/>
      <w:autoSpaceDE w:val="0"/>
      <w:autoSpaceDN w:val="0"/>
      <w:adjustRightInd w:val="0"/>
      <w:spacing w:line="240" w:lineRule="auto"/>
      <w:ind w:left="112"/>
    </w:pPr>
    <w:rPr>
      <w:rFonts w:ascii="Times New Roman" w:eastAsia="Times New Roman" w:hAnsi="Times New Roman" w:cs="Times New Roman"/>
      <w:sz w:val="20"/>
      <w:szCs w:val="20"/>
      <w:lang w:val="ru-RU" w:eastAsia="ru-RU"/>
    </w:rPr>
  </w:style>
  <w:style w:type="character" w:customStyle="1" w:styleId="af6">
    <w:name w:val="Основной текст Знак"/>
    <w:basedOn w:val="a0"/>
    <w:link w:val="af5"/>
    <w:uiPriority w:val="1"/>
    <w:rsid w:val="009D66DD"/>
    <w:rPr>
      <w:rFonts w:ascii="Times New Roman" w:eastAsia="Times New Roman" w:hAnsi="Times New Roman" w:cs="Times New Roman"/>
      <w:sz w:val="20"/>
      <w:szCs w:val="20"/>
      <w:lang w:val="ru-RU" w:eastAsia="ru-RU"/>
    </w:rPr>
  </w:style>
  <w:style w:type="character" w:customStyle="1" w:styleId="katex-mathml">
    <w:name w:val="katex-mathml"/>
    <w:basedOn w:val="a0"/>
    <w:rsid w:val="004D6BAF"/>
  </w:style>
  <w:style w:type="character" w:customStyle="1" w:styleId="mord">
    <w:name w:val="mord"/>
    <w:basedOn w:val="a0"/>
    <w:rsid w:val="004D6BAF"/>
  </w:style>
  <w:style w:type="character" w:customStyle="1" w:styleId="mrel">
    <w:name w:val="mrel"/>
    <w:basedOn w:val="a0"/>
    <w:rsid w:val="007E5C07"/>
  </w:style>
  <w:style w:type="character" w:customStyle="1" w:styleId="mopen">
    <w:name w:val="mopen"/>
    <w:basedOn w:val="a0"/>
    <w:rsid w:val="007E5C07"/>
  </w:style>
  <w:style w:type="character" w:customStyle="1" w:styleId="mbin">
    <w:name w:val="mbin"/>
    <w:basedOn w:val="a0"/>
    <w:rsid w:val="007E5C07"/>
  </w:style>
  <w:style w:type="character" w:customStyle="1" w:styleId="mclose">
    <w:name w:val="mclose"/>
    <w:basedOn w:val="a0"/>
    <w:rsid w:val="007E5C07"/>
  </w:style>
  <w:style w:type="character" w:customStyle="1" w:styleId="vlist-s">
    <w:name w:val="vlist-s"/>
    <w:basedOn w:val="a0"/>
    <w:rsid w:val="000A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64640">
      <w:bodyDiv w:val="1"/>
      <w:marLeft w:val="0"/>
      <w:marRight w:val="0"/>
      <w:marTop w:val="0"/>
      <w:marBottom w:val="0"/>
      <w:divBdr>
        <w:top w:val="none" w:sz="0" w:space="0" w:color="auto"/>
        <w:left w:val="none" w:sz="0" w:space="0" w:color="auto"/>
        <w:bottom w:val="none" w:sz="0" w:space="0" w:color="auto"/>
        <w:right w:val="none" w:sz="0" w:space="0" w:color="auto"/>
      </w:divBdr>
      <w:divsChild>
        <w:div w:id="155191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289323">
      <w:bodyDiv w:val="1"/>
      <w:marLeft w:val="0"/>
      <w:marRight w:val="0"/>
      <w:marTop w:val="0"/>
      <w:marBottom w:val="0"/>
      <w:divBdr>
        <w:top w:val="none" w:sz="0" w:space="0" w:color="auto"/>
        <w:left w:val="none" w:sz="0" w:space="0" w:color="auto"/>
        <w:bottom w:val="none" w:sz="0" w:space="0" w:color="auto"/>
        <w:right w:val="none" w:sz="0" w:space="0" w:color="auto"/>
      </w:divBdr>
      <w:divsChild>
        <w:div w:id="112034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255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675</Words>
  <Characters>3849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романко</dc:creator>
  <cp:lastModifiedBy>никита романко</cp:lastModifiedBy>
  <cp:revision>6</cp:revision>
  <dcterms:created xsi:type="dcterms:W3CDTF">2024-03-16T17:47:00Z</dcterms:created>
  <dcterms:modified xsi:type="dcterms:W3CDTF">2024-03-16T19:29:00Z</dcterms:modified>
</cp:coreProperties>
</file>